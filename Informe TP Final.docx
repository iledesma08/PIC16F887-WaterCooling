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019874" w14:textId="77777777" w:rsidR="00281FA8" w:rsidRDefault="001C469A">
      <w:pPr>
        <w:pageBreakBefore/>
        <w:jc w:val="center"/>
        <w:rPr>
          <w:sz w:val="36"/>
          <w:szCs w:val="36"/>
        </w:rPr>
      </w:pPr>
      <w:r>
        <w:rPr>
          <w:noProof/>
          <w:lang w:eastAsia="es-AR"/>
        </w:rPr>
        <w:drawing>
          <wp:inline distT="0" distB="0" distL="0" distR="0" wp14:anchorId="2301D0DB" wp14:editId="17B61B2E">
            <wp:extent cx="1209675" cy="159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8DE7" w14:textId="77777777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36"/>
          <w:szCs w:val="36"/>
        </w:rPr>
        <w:t>UNIVERSIDAD NACIONAL DE CÓRDOBA</w:t>
      </w:r>
    </w:p>
    <w:p w14:paraId="474AC91C" w14:textId="77777777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28"/>
          <w:szCs w:val="28"/>
        </w:rPr>
        <w:t>FACULTAD DE CIENCIAS EXACTAS, FÍSICAS Y NATURALES</w:t>
      </w:r>
    </w:p>
    <w:p w14:paraId="1B120A1F" w14:textId="7FF4BB3B" w:rsidR="00281FA8" w:rsidRPr="00020320" w:rsidRDefault="001C5981">
      <w:pPr>
        <w:jc w:val="center"/>
      </w:pPr>
      <w:r w:rsidRPr="00020320">
        <w:rPr>
          <w:sz w:val="28"/>
          <w:szCs w:val="28"/>
        </w:rPr>
        <w:t>CATEDRA DE ELECTRÓNICA DIGITAL I</w:t>
      </w:r>
      <w:r w:rsidR="00DC5981">
        <w:rPr>
          <w:sz w:val="28"/>
          <w:szCs w:val="28"/>
        </w:rPr>
        <w:t>I</w:t>
      </w:r>
    </w:p>
    <w:p w14:paraId="1E1AFDA9" w14:textId="77777777" w:rsidR="00281FA8" w:rsidRPr="00020320" w:rsidRDefault="00281FA8"/>
    <w:p w14:paraId="0C82114B" w14:textId="77777777" w:rsidR="00281FA8" w:rsidRPr="00020320" w:rsidRDefault="00281FA8"/>
    <w:p w14:paraId="74DE1600" w14:textId="427E83D0" w:rsidR="00281FA8" w:rsidRPr="00020320" w:rsidRDefault="001C5981">
      <w:pPr>
        <w:jc w:val="center"/>
      </w:pPr>
      <w:r w:rsidRPr="00020320">
        <w:rPr>
          <w:sz w:val="32"/>
          <w:szCs w:val="32"/>
        </w:rPr>
        <w:t xml:space="preserve">TRABAJO PRÁCTICO </w:t>
      </w:r>
      <w:r w:rsidR="00B34A91">
        <w:rPr>
          <w:sz w:val="32"/>
          <w:szCs w:val="32"/>
        </w:rPr>
        <w:t>FINAL</w:t>
      </w:r>
    </w:p>
    <w:p w14:paraId="06FF0134" w14:textId="77777777" w:rsidR="00281FA8" w:rsidRPr="00020320" w:rsidRDefault="00281FA8">
      <w:pPr>
        <w:jc w:val="center"/>
      </w:pPr>
    </w:p>
    <w:p w14:paraId="3868125B" w14:textId="77777777" w:rsidR="00873759" w:rsidRDefault="001C5981">
      <w:pPr>
        <w:jc w:val="center"/>
        <w:rPr>
          <w:b/>
          <w:sz w:val="32"/>
          <w:szCs w:val="32"/>
        </w:rPr>
      </w:pPr>
      <w:r w:rsidRPr="00020320">
        <w:rPr>
          <w:b/>
          <w:sz w:val="32"/>
          <w:szCs w:val="32"/>
        </w:rPr>
        <w:t>“</w:t>
      </w:r>
      <w:r w:rsidR="00873759">
        <w:rPr>
          <w:b/>
          <w:sz w:val="32"/>
          <w:szCs w:val="32"/>
        </w:rPr>
        <w:t>REGULADOR DE TEMPERATURA A PEQUEÑA</w:t>
      </w:r>
    </w:p>
    <w:p w14:paraId="7FDDDD76" w14:textId="79416ECE" w:rsidR="00281FA8" w:rsidRPr="00020320" w:rsidRDefault="008737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ESCALA</w:t>
      </w:r>
      <w:r w:rsidR="001C5981" w:rsidRPr="00020320">
        <w:rPr>
          <w:b/>
          <w:sz w:val="32"/>
          <w:szCs w:val="32"/>
        </w:rPr>
        <w:t>”</w:t>
      </w:r>
    </w:p>
    <w:p w14:paraId="16CFC4C5" w14:textId="0C3FA0AA" w:rsidR="00281FA8" w:rsidRPr="00020320" w:rsidRDefault="00281FA8">
      <w:pPr>
        <w:jc w:val="center"/>
        <w:rPr>
          <w:b/>
          <w:sz w:val="32"/>
          <w:szCs w:val="32"/>
        </w:rPr>
      </w:pPr>
    </w:p>
    <w:p w14:paraId="00034B5D" w14:textId="77777777" w:rsidR="00D10E30" w:rsidRPr="00020320" w:rsidRDefault="00D10E30">
      <w:pPr>
        <w:jc w:val="center"/>
        <w:rPr>
          <w:b/>
          <w:sz w:val="28"/>
          <w:szCs w:val="28"/>
        </w:rPr>
      </w:pPr>
    </w:p>
    <w:p w14:paraId="534263BB" w14:textId="77777777" w:rsidR="006F7E47" w:rsidRDefault="006F7E47">
      <w:pPr>
        <w:jc w:val="center"/>
        <w:rPr>
          <w:sz w:val="28"/>
          <w:szCs w:val="28"/>
        </w:rPr>
      </w:pPr>
    </w:p>
    <w:p w14:paraId="489E7A6C" w14:textId="506524D2" w:rsidR="00281FA8" w:rsidRPr="00020320" w:rsidRDefault="001C469A">
      <w:pPr>
        <w:jc w:val="center"/>
        <w:rPr>
          <w:sz w:val="28"/>
          <w:szCs w:val="28"/>
        </w:rPr>
      </w:pPr>
      <w:r w:rsidRPr="00020320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3D8156" wp14:editId="1297A0FA">
                <wp:simplePos x="0" y="0"/>
                <wp:positionH relativeFrom="column">
                  <wp:posOffset>4812665</wp:posOffset>
                </wp:positionH>
                <wp:positionV relativeFrom="paragraph">
                  <wp:posOffset>12700</wp:posOffset>
                </wp:positionV>
                <wp:extent cx="885825" cy="552450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82F774" w14:textId="20E0CC3C" w:rsidR="00281FA8" w:rsidRDefault="00281F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81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95pt;margin-top:1pt;width:69.7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" filled="f" stroked="f">
                <v:stroke joinstyle="round"/>
                <v:textbox inset="0,0,0,0">
                  <w:txbxContent>
                    <w:p w14:paraId="5C82F774" w14:textId="20E0CC3C" w:rsidR="00281FA8" w:rsidRDefault="00281FA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5981" w:rsidRPr="00020320">
        <w:rPr>
          <w:sz w:val="28"/>
          <w:szCs w:val="28"/>
        </w:rPr>
        <w:t>Alumnos:</w:t>
      </w:r>
    </w:p>
    <w:p w14:paraId="02CB6EB5" w14:textId="7210B8E0" w:rsidR="00281FA8" w:rsidRPr="00020320" w:rsidRDefault="00D10E30">
      <w:pPr>
        <w:jc w:val="center"/>
        <w:rPr>
          <w:sz w:val="28"/>
          <w:szCs w:val="28"/>
        </w:rPr>
      </w:pPr>
      <w:proofErr w:type="spellStart"/>
      <w:r w:rsidRPr="00020320">
        <w:rPr>
          <w:sz w:val="28"/>
          <w:szCs w:val="28"/>
        </w:rPr>
        <w:t>Felizia</w:t>
      </w:r>
      <w:proofErr w:type="spellEnd"/>
      <w:r w:rsidR="001C5981" w:rsidRPr="00020320">
        <w:rPr>
          <w:sz w:val="28"/>
          <w:szCs w:val="28"/>
        </w:rPr>
        <w:t xml:space="preserve">, </w:t>
      </w:r>
      <w:r w:rsidRPr="00020320">
        <w:rPr>
          <w:sz w:val="28"/>
          <w:szCs w:val="28"/>
        </w:rPr>
        <w:t>Valentín</w:t>
      </w:r>
    </w:p>
    <w:p w14:paraId="5162D7B1" w14:textId="21F59941" w:rsidR="00281FA8" w:rsidRPr="00020320" w:rsidRDefault="00D10E30">
      <w:pPr>
        <w:jc w:val="center"/>
      </w:pPr>
      <w:r w:rsidRPr="00020320">
        <w:rPr>
          <w:sz w:val="28"/>
          <w:szCs w:val="28"/>
        </w:rPr>
        <w:t>Ledesma, Ignacio</w:t>
      </w:r>
    </w:p>
    <w:p w14:paraId="57F97526" w14:textId="77777777" w:rsidR="00281FA8" w:rsidRPr="00020320" w:rsidRDefault="00281FA8">
      <w:pPr>
        <w:jc w:val="center"/>
      </w:pPr>
    </w:p>
    <w:p w14:paraId="1810071A" w14:textId="77777777" w:rsidR="00281FA8" w:rsidRPr="00020320" w:rsidRDefault="00281FA8">
      <w:pPr>
        <w:jc w:val="center"/>
      </w:pPr>
    </w:p>
    <w:p w14:paraId="39ED312F" w14:textId="29C6B714" w:rsidR="00281FA8" w:rsidRPr="00020320" w:rsidRDefault="001C5981">
      <w:pPr>
        <w:jc w:val="center"/>
        <w:rPr>
          <w:sz w:val="28"/>
          <w:szCs w:val="28"/>
        </w:rPr>
      </w:pPr>
      <w:r w:rsidRPr="00020320">
        <w:rPr>
          <w:sz w:val="28"/>
          <w:szCs w:val="28"/>
        </w:rPr>
        <w:t>Profesor:</w:t>
      </w:r>
      <w:r w:rsidRPr="00020320">
        <w:rPr>
          <w:sz w:val="28"/>
          <w:szCs w:val="28"/>
        </w:rPr>
        <w:br/>
        <w:t xml:space="preserve">Ing. </w:t>
      </w:r>
      <w:proofErr w:type="spellStart"/>
      <w:r w:rsidR="00873759">
        <w:rPr>
          <w:sz w:val="28"/>
          <w:szCs w:val="28"/>
        </w:rPr>
        <w:t>Vrech</w:t>
      </w:r>
      <w:proofErr w:type="spellEnd"/>
      <w:r w:rsidRPr="00020320">
        <w:rPr>
          <w:sz w:val="28"/>
          <w:szCs w:val="28"/>
        </w:rPr>
        <w:t xml:space="preserve">, </w:t>
      </w:r>
      <w:r w:rsidR="00873759">
        <w:rPr>
          <w:sz w:val="28"/>
          <w:szCs w:val="28"/>
        </w:rPr>
        <w:t>Rubén</w:t>
      </w:r>
    </w:p>
    <w:p w14:paraId="5B84AF84" w14:textId="47794279" w:rsidR="00281FA8" w:rsidRPr="00020320" w:rsidRDefault="001C5981">
      <w:pPr>
        <w:jc w:val="center"/>
      </w:pPr>
      <w:r w:rsidRPr="00020320">
        <w:rPr>
          <w:sz w:val="28"/>
          <w:szCs w:val="28"/>
        </w:rPr>
        <w:t xml:space="preserve">Comisión: </w:t>
      </w:r>
      <w:proofErr w:type="spellStart"/>
      <w:r w:rsidR="00873759">
        <w:rPr>
          <w:sz w:val="28"/>
          <w:szCs w:val="28"/>
        </w:rPr>
        <w:t>Miercoles</w:t>
      </w:r>
      <w:proofErr w:type="spellEnd"/>
      <w:r w:rsidR="00D10E30" w:rsidRPr="00020320">
        <w:rPr>
          <w:sz w:val="28"/>
          <w:szCs w:val="28"/>
        </w:rPr>
        <w:t xml:space="preserve"> – 10hs</w:t>
      </w:r>
    </w:p>
    <w:p w14:paraId="0C4E33D2" w14:textId="77777777" w:rsidR="00281FA8" w:rsidRPr="00020320" w:rsidRDefault="00281FA8">
      <w:pPr>
        <w:jc w:val="center"/>
      </w:pPr>
    </w:p>
    <w:p w14:paraId="2F26C31A" w14:textId="1376ED77" w:rsidR="00281FA8" w:rsidRPr="00020320" w:rsidRDefault="00873759">
      <w:pPr>
        <w:jc w:val="center"/>
      </w:pPr>
      <w:r>
        <w:rPr>
          <w:sz w:val="28"/>
          <w:szCs w:val="28"/>
        </w:rPr>
        <w:t>Junio</w:t>
      </w:r>
      <w:r w:rsidR="001C5981" w:rsidRPr="00020320">
        <w:rPr>
          <w:sz w:val="28"/>
          <w:szCs w:val="28"/>
        </w:rPr>
        <w:t xml:space="preserve"> / </w:t>
      </w:r>
      <w:r w:rsidR="00D10E30" w:rsidRPr="00020320">
        <w:rPr>
          <w:sz w:val="28"/>
          <w:szCs w:val="28"/>
        </w:rPr>
        <w:t>202</w:t>
      </w:r>
      <w:r>
        <w:rPr>
          <w:sz w:val="28"/>
          <w:szCs w:val="28"/>
        </w:rPr>
        <w:t>4</w:t>
      </w:r>
    </w:p>
    <w:p w14:paraId="7D177EAE" w14:textId="77777777" w:rsidR="00281FA8" w:rsidRPr="00D10E30" w:rsidRDefault="00281FA8">
      <w:pPr>
        <w:jc w:val="center"/>
      </w:pPr>
    </w:p>
    <w:p w14:paraId="0963C8EF" w14:textId="77777777" w:rsidR="00281FA8" w:rsidRPr="00D10E30" w:rsidRDefault="00281FA8"/>
    <w:p w14:paraId="542025B5" w14:textId="77777777" w:rsidR="00281FA8" w:rsidRPr="00D10E30" w:rsidRDefault="00281FA8"/>
    <w:p w14:paraId="70536306" w14:textId="77777777" w:rsidR="00281FA8" w:rsidRPr="00D10E30" w:rsidRDefault="00281FA8"/>
    <w:p w14:paraId="4A0AC7F4" w14:textId="77777777" w:rsidR="00281FA8" w:rsidRPr="00D10E30" w:rsidRDefault="00281FA8"/>
    <w:p w14:paraId="1AA5AF57" w14:textId="77777777" w:rsidR="00281FA8" w:rsidRPr="00D10E30" w:rsidRDefault="00281FA8"/>
    <w:p w14:paraId="61444BF5" w14:textId="77777777" w:rsidR="00281FA8" w:rsidRPr="00D10E30" w:rsidRDefault="00281FA8"/>
    <w:p w14:paraId="1422EE6B" w14:textId="77777777" w:rsidR="00281FA8" w:rsidRPr="00D10E30" w:rsidRDefault="00281FA8"/>
    <w:p w14:paraId="1B212E61" w14:textId="77777777" w:rsidR="00281FA8" w:rsidRPr="00D10E30" w:rsidRDefault="00281FA8"/>
    <w:p w14:paraId="62FCF8DB" w14:textId="77777777" w:rsidR="00281FA8" w:rsidRPr="00D10E30" w:rsidRDefault="00281FA8"/>
    <w:p w14:paraId="1DE3DD8D" w14:textId="77777777" w:rsidR="00281FA8" w:rsidRPr="00D10E30" w:rsidRDefault="00281FA8"/>
    <w:p w14:paraId="49B72497" w14:textId="77777777" w:rsidR="00281FA8" w:rsidRPr="00D10E30" w:rsidRDefault="00281FA8"/>
    <w:p w14:paraId="1203A1CE" w14:textId="77777777" w:rsidR="00281FA8" w:rsidRPr="00D10E30" w:rsidRDefault="00281FA8"/>
    <w:p w14:paraId="3063135C" w14:textId="77777777" w:rsidR="00281FA8" w:rsidRPr="00D10E30" w:rsidRDefault="00281FA8"/>
    <w:p w14:paraId="63EA7AC0" w14:textId="77777777" w:rsidR="00281FA8" w:rsidRPr="00D10E30" w:rsidRDefault="00281FA8"/>
    <w:p w14:paraId="3573F8C8" w14:textId="77777777" w:rsidR="00281FA8" w:rsidRPr="00D10E30" w:rsidRDefault="00281FA8"/>
    <w:p w14:paraId="3D1BF31D" w14:textId="77777777" w:rsidR="00281FA8" w:rsidRPr="00D10E30" w:rsidRDefault="00281FA8"/>
    <w:p w14:paraId="744A6CEF" w14:textId="77777777" w:rsidR="00281FA8" w:rsidRPr="00D10E30" w:rsidRDefault="00281FA8"/>
    <w:p w14:paraId="0CE10F67" w14:textId="77777777" w:rsidR="00281FA8" w:rsidRDefault="00281FA8">
      <w:pPr>
        <w:ind w:left="720"/>
        <w:jc w:val="center"/>
      </w:pPr>
    </w:p>
    <w:p w14:paraId="311898D1" w14:textId="77777777" w:rsidR="00281FA8" w:rsidRDefault="00281FA8">
      <w:pPr>
        <w:ind w:left="720"/>
        <w:jc w:val="center"/>
        <w:rPr>
          <w:color w:val="FF0000"/>
          <w:sz w:val="28"/>
          <w:szCs w:val="28"/>
        </w:rPr>
      </w:pPr>
    </w:p>
    <w:p w14:paraId="17AB5ED3" w14:textId="77777777" w:rsidR="00281FA8" w:rsidRDefault="00281FA8">
      <w:pPr>
        <w:rPr>
          <w:color w:val="FF0000"/>
          <w:sz w:val="28"/>
          <w:szCs w:val="28"/>
        </w:rPr>
      </w:pPr>
    </w:p>
    <w:p w14:paraId="3325A14A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10C91989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388F87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47D4DC9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C184E8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0A80FEF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19C11AD8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594793B3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940A42C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0C2743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22F877D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6A5683B1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6B8E82E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095836A0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9B53F93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2D13D84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318B3BED" w14:textId="77777777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2EC491DB" w14:textId="46EFECE3" w:rsidR="00D10E30" w:rsidRDefault="00D10E30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7D5FA384" w14:textId="59110419" w:rsidR="0044000C" w:rsidRDefault="0044000C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50C48EA7" w14:textId="77777777" w:rsidR="0044000C" w:rsidRDefault="0044000C">
      <w:pPr>
        <w:tabs>
          <w:tab w:val="left" w:pos="90"/>
        </w:tabs>
        <w:spacing w:after="0" w:line="100" w:lineRule="atLeast"/>
        <w:rPr>
          <w:b/>
          <w:bCs/>
          <w:i/>
          <w:iCs/>
          <w:color w:val="FF0000"/>
        </w:rPr>
      </w:pPr>
    </w:p>
    <w:p w14:paraId="492248FB" w14:textId="601C0A50" w:rsidR="00281FA8" w:rsidRDefault="001C5981" w:rsidP="00B601AF">
      <w:pPr>
        <w:tabs>
          <w:tab w:val="left" w:pos="90"/>
        </w:tabs>
        <w:spacing w:after="0" w:line="360" w:lineRule="auto"/>
      </w:pPr>
      <w:r>
        <w:rPr>
          <w:b/>
          <w:sz w:val="28"/>
          <w:szCs w:val="28"/>
        </w:rPr>
        <w:lastRenderedPageBreak/>
        <w:t>Consigna</w:t>
      </w:r>
    </w:p>
    <w:p w14:paraId="4356A10C" w14:textId="77777777" w:rsidR="00281FA8" w:rsidRDefault="00281FA8" w:rsidP="00B601AF">
      <w:pPr>
        <w:spacing w:after="0" w:line="360" w:lineRule="auto"/>
      </w:pPr>
    </w:p>
    <w:p w14:paraId="51AB17C4" w14:textId="0BDA92EB" w:rsidR="0044000C" w:rsidRPr="00020320" w:rsidRDefault="004E05D9" w:rsidP="00873759">
      <w:pPr>
        <w:spacing w:after="0" w:line="360" w:lineRule="auto"/>
        <w:jc w:val="both"/>
      </w:pPr>
      <w:r>
        <w:t xml:space="preserve">     </w:t>
      </w:r>
      <w:r w:rsidR="00873759">
        <w:t xml:space="preserve">Diseñar y construir un dispositivo electrónico basado en el PIC16F887, donde mínimamente se utilicen las funciones de </w:t>
      </w:r>
      <w:r w:rsidR="00873759" w:rsidRPr="00873759">
        <w:rPr>
          <w:b/>
          <w:bCs/>
        </w:rPr>
        <w:t>interrupción</w:t>
      </w:r>
      <w:r w:rsidR="00873759">
        <w:t xml:space="preserve">, </w:t>
      </w:r>
      <w:r w:rsidR="00873759" w:rsidRPr="00873759">
        <w:rPr>
          <w:b/>
          <w:bCs/>
        </w:rPr>
        <w:t>Timer0</w:t>
      </w:r>
      <w:r w:rsidR="008C4CA3">
        <w:t>,</w:t>
      </w:r>
      <w:r w:rsidR="00873759">
        <w:t xml:space="preserve"> </w:t>
      </w:r>
      <w:r w:rsidR="00873759" w:rsidRPr="00873759">
        <w:rPr>
          <w:b/>
          <w:bCs/>
        </w:rPr>
        <w:t>ADC</w:t>
      </w:r>
      <w:r w:rsidR="00873759">
        <w:t xml:space="preserve"> </w:t>
      </w:r>
      <w:r w:rsidR="008C4CA3">
        <w:t xml:space="preserve">y </w:t>
      </w:r>
      <w:r w:rsidR="008C4CA3" w:rsidRPr="008C4CA3">
        <w:rPr>
          <w:b/>
          <w:bCs/>
        </w:rPr>
        <w:t>comunicación en serie</w:t>
      </w:r>
      <w:r w:rsidR="008C4CA3">
        <w:t xml:space="preserve"> </w:t>
      </w:r>
      <w:r w:rsidR="00873759">
        <w:t xml:space="preserve">propias del microcontrolador, y además deberá contar con un </w:t>
      </w:r>
      <w:r w:rsidR="00873759" w:rsidRPr="00873759">
        <w:rPr>
          <w:b/>
          <w:bCs/>
        </w:rPr>
        <w:t>teclado</w:t>
      </w:r>
      <w:r w:rsidR="00873759">
        <w:t xml:space="preserve"> para ingresar datos o parámetros y al menos </w:t>
      </w:r>
      <w:r w:rsidR="00873759" w:rsidRPr="00873759">
        <w:rPr>
          <w:b/>
          <w:bCs/>
        </w:rPr>
        <w:t xml:space="preserve">2 </w:t>
      </w:r>
      <w:proofErr w:type="spellStart"/>
      <w:r w:rsidR="00873759" w:rsidRPr="00873759">
        <w:rPr>
          <w:b/>
          <w:bCs/>
        </w:rPr>
        <w:t>displays</w:t>
      </w:r>
      <w:proofErr w:type="spellEnd"/>
      <w:r w:rsidR="00873759">
        <w:t xml:space="preserve"> para mostrar datos o parámetros.</w:t>
      </w:r>
    </w:p>
    <w:p w14:paraId="06197C32" w14:textId="77777777" w:rsidR="00281FA8" w:rsidRDefault="00281FA8" w:rsidP="00B601AF">
      <w:pPr>
        <w:spacing w:after="0" w:line="360" w:lineRule="auto"/>
        <w:rPr>
          <w:color w:val="FF0000"/>
        </w:rPr>
      </w:pPr>
    </w:p>
    <w:p w14:paraId="1ABE4390" w14:textId="77777777" w:rsidR="00281FA8" w:rsidRDefault="00281FA8" w:rsidP="00B601AF">
      <w:pPr>
        <w:spacing w:after="0" w:line="360" w:lineRule="auto"/>
        <w:rPr>
          <w:color w:val="FF0000"/>
          <w:sz w:val="24"/>
          <w:szCs w:val="24"/>
        </w:rPr>
      </w:pPr>
    </w:p>
    <w:p w14:paraId="3E1129B9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B11A4E7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BF6ECAB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0AD8D86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288B0B40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6CF64F7" w14:textId="77777777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3327BF7C" w14:textId="383C5038" w:rsidR="0044000C" w:rsidRDefault="0044000C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CDE4EEE" w14:textId="7786F173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EE9C5B0" w14:textId="39519C9F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4490504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8DA4A90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7CE98CE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A9FE229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2F78C88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ABB7612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1131FF3A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7D08837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17F572D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5B30AAF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326EBCAF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5E606AE9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70479790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09E97A3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4BCC6CCA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329304B" w14:textId="77777777" w:rsidR="00873759" w:rsidRDefault="0087375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AF255A2" w14:textId="0DCBE17A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6195AC95" w14:textId="460AB0DC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232FD4DF" w14:textId="77777777" w:rsidR="004E05D9" w:rsidRDefault="004E05D9" w:rsidP="00B601AF">
      <w:pPr>
        <w:tabs>
          <w:tab w:val="left" w:pos="90"/>
        </w:tabs>
        <w:spacing w:after="0" w:line="360" w:lineRule="auto"/>
        <w:rPr>
          <w:b/>
          <w:bCs/>
          <w:i/>
          <w:iCs/>
          <w:color w:val="FF0000"/>
        </w:rPr>
      </w:pPr>
    </w:p>
    <w:p w14:paraId="01CBB402" w14:textId="16E9D20A" w:rsidR="00281FA8" w:rsidRDefault="001C5981" w:rsidP="00B601AF">
      <w:pPr>
        <w:tabs>
          <w:tab w:val="left" w:pos="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Desarrollo</w:t>
      </w:r>
    </w:p>
    <w:p w14:paraId="7EC54FD1" w14:textId="77777777" w:rsidR="00281FA8" w:rsidRDefault="00281FA8" w:rsidP="00B601AF">
      <w:pPr>
        <w:tabs>
          <w:tab w:val="left" w:pos="90"/>
        </w:tabs>
        <w:spacing w:after="0" w:line="360" w:lineRule="auto"/>
      </w:pPr>
    </w:p>
    <w:p w14:paraId="1001D257" w14:textId="6EED9A01" w:rsidR="0044000C" w:rsidRPr="00B601AF" w:rsidRDefault="00873759" w:rsidP="00B601AF">
      <w:pPr>
        <w:numPr>
          <w:ilvl w:val="0"/>
          <w:numId w:val="5"/>
        </w:numPr>
        <w:tabs>
          <w:tab w:val="left" w:pos="90"/>
        </w:tabs>
        <w:spacing w:after="0" w:line="360" w:lineRule="auto"/>
      </w:pPr>
      <w:r>
        <w:rPr>
          <w:b/>
          <w:sz w:val="24"/>
          <w:szCs w:val="24"/>
        </w:rPr>
        <w:t>Selección de la idea</w:t>
      </w:r>
      <w:r w:rsidR="0044000C" w:rsidRPr="0044000C">
        <w:rPr>
          <w:b/>
          <w:sz w:val="24"/>
          <w:szCs w:val="24"/>
        </w:rPr>
        <w:t>:</w:t>
      </w:r>
    </w:p>
    <w:p w14:paraId="290D7DE9" w14:textId="77777777" w:rsidR="00B601AF" w:rsidRPr="0044000C" w:rsidRDefault="00B601AF" w:rsidP="00B601AF">
      <w:pPr>
        <w:tabs>
          <w:tab w:val="left" w:pos="90"/>
        </w:tabs>
        <w:spacing w:after="0" w:line="360" w:lineRule="auto"/>
      </w:pPr>
    </w:p>
    <w:p w14:paraId="38086143" w14:textId="77777777" w:rsidR="00C2146C" w:rsidRDefault="004E05D9" w:rsidP="00B601AF">
      <w:pPr>
        <w:spacing w:after="0" w:line="360" w:lineRule="auto"/>
        <w:jc w:val="both"/>
      </w:pPr>
      <w:r>
        <w:t xml:space="preserve">     </w:t>
      </w:r>
      <w:r w:rsidR="00997031">
        <w:t xml:space="preserve">El primer paso fue determinar qué proyecto creativo, útil y simple podíamos llevar a cabo cumpliendo los requerimientos establecidos en la consigna. En primera instancia pensamos realizar algo utilizando un sensor ultrasónico, pero no se nos ocurrió como implementar un teclado en ese caso y que haga algo útil, después pensamos en un sistema de control de humedad o un medidor de nivel de líquidos, pero no eran ideas muy creativas ya que son proyectos bastante frecuentes. </w:t>
      </w:r>
    </w:p>
    <w:p w14:paraId="23AEAD93" w14:textId="4AC54229" w:rsidR="00281FA8" w:rsidRDefault="00C2146C" w:rsidP="00C2146C">
      <w:pPr>
        <w:spacing w:after="0" w:line="360" w:lineRule="auto"/>
        <w:jc w:val="both"/>
      </w:pPr>
      <w:r>
        <w:t xml:space="preserve">     </w:t>
      </w:r>
      <w:r w:rsidR="00997031">
        <w:t xml:space="preserve">Lo que se nos ocurrió al final fue hacer un sistema a pequeña escala que refrigera la temperatura de un </w:t>
      </w:r>
      <w:r>
        <w:t>líquido hasta una temperatura deseada (la cual se puede configurar en tiempo real)</w:t>
      </w:r>
      <w:r w:rsidR="00997031">
        <w:t>, simulando</w:t>
      </w:r>
      <w:r>
        <w:t xml:space="preserve"> sistemas de refrigeración líquida, pero para agregarle un poco más de complejidad el profesor nos recomendó implementar algo que también caliente el agua de ser necesario. Así llegamos a la idea final: un sistema de regulación de temperatura.</w:t>
      </w:r>
    </w:p>
    <w:p w14:paraId="0CAC4F8E" w14:textId="77777777" w:rsidR="004E05D9" w:rsidRDefault="004E05D9" w:rsidP="00B601AF">
      <w:pPr>
        <w:spacing w:after="0" w:line="360" w:lineRule="auto"/>
        <w:jc w:val="both"/>
      </w:pPr>
    </w:p>
    <w:p w14:paraId="564FE220" w14:textId="77777777" w:rsidR="00C2146C" w:rsidRDefault="00C2146C" w:rsidP="00B601AF">
      <w:pPr>
        <w:spacing w:after="0" w:line="360" w:lineRule="auto"/>
        <w:jc w:val="both"/>
      </w:pPr>
    </w:p>
    <w:p w14:paraId="6C168436" w14:textId="77777777" w:rsidR="00C2146C" w:rsidRPr="003B2472" w:rsidRDefault="00C2146C" w:rsidP="00B601AF">
      <w:pPr>
        <w:spacing w:after="0" w:line="360" w:lineRule="auto"/>
        <w:jc w:val="both"/>
      </w:pPr>
    </w:p>
    <w:p w14:paraId="614E53C3" w14:textId="17EAB113" w:rsidR="007D022D" w:rsidRDefault="00C2146C" w:rsidP="00B601AF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Programación y Simulación</w:t>
      </w:r>
      <w:r w:rsidR="007D022D" w:rsidRPr="007D022D">
        <w:rPr>
          <w:b/>
          <w:bCs/>
          <w:sz w:val="24"/>
          <w:szCs w:val="24"/>
        </w:rPr>
        <w:t>:</w:t>
      </w:r>
    </w:p>
    <w:p w14:paraId="00E675B5" w14:textId="77777777" w:rsidR="00B601AF" w:rsidRPr="00B601AF" w:rsidRDefault="00B601AF" w:rsidP="00B601AF">
      <w:pPr>
        <w:spacing w:after="0" w:line="360" w:lineRule="auto"/>
        <w:rPr>
          <w:b/>
          <w:bCs/>
          <w:sz w:val="24"/>
          <w:szCs w:val="24"/>
        </w:rPr>
      </w:pPr>
    </w:p>
    <w:p w14:paraId="142683FF" w14:textId="5072F282" w:rsidR="000B414E" w:rsidRDefault="004E05D9" w:rsidP="00C2146C">
      <w:pPr>
        <w:spacing w:after="0" w:line="360" w:lineRule="auto"/>
        <w:jc w:val="both"/>
      </w:pPr>
      <w:r>
        <w:t xml:space="preserve">     </w:t>
      </w:r>
      <w:r w:rsidR="00C2146C">
        <w:t>Una vez definida la temática del proyecto, el siguiente paso fue empezar el desarrollo del código con el que se iba a programar nuestro PIC16F887</w:t>
      </w:r>
      <w:r w:rsidR="00D739DF">
        <w:t xml:space="preserve">. Nuestro acercamiento a esta etapa fue plantear distintos hitos, o </w:t>
      </w:r>
      <w:proofErr w:type="spellStart"/>
      <w:r w:rsidR="00D739DF">
        <w:t>milestones</w:t>
      </w:r>
      <w:proofErr w:type="spellEnd"/>
      <w:r w:rsidR="00D739DF">
        <w:t xml:space="preserve"> en inglés, a alcanzar a lo largo del proyecto, dividiendo la programación en etapas</w:t>
      </w:r>
      <w:r w:rsidR="008C4CA3">
        <w:t xml:space="preserve"> y a lo largo de cada etapa también íbamos avanzando con la simulación</w:t>
      </w:r>
      <w:r w:rsidR="00D739DF">
        <w:t>. Primero analizamos como debíamos configurar al PIC16F887</w:t>
      </w:r>
      <w:r w:rsidR="008C7FD8">
        <w:t xml:space="preserve"> (esto incluye calcular como debíamos precargar al Timer0 para hacer una multiplexación adecuada de los </w:t>
      </w:r>
      <w:proofErr w:type="spellStart"/>
      <w:r w:rsidR="008C7FD8">
        <w:t>displays</w:t>
      </w:r>
      <w:proofErr w:type="spellEnd"/>
      <w:r w:rsidR="008C7FD8">
        <w:t>, por ejemplo)</w:t>
      </w:r>
      <w:r w:rsidR="008C4CA3">
        <w:t xml:space="preserve">, luego implementamos el multiplexado para el teclado y el </w:t>
      </w:r>
      <w:proofErr w:type="spellStart"/>
      <w:r w:rsidR="008C4CA3">
        <w:t>display</w:t>
      </w:r>
      <w:proofErr w:type="spellEnd"/>
      <w:r w:rsidR="008C4CA3">
        <w:t xml:space="preserve">, después desarrollamos el código para la conversión a través del ADC de la señal analógica de temperatura a digital (y que dicha temperatura se muestra en el </w:t>
      </w:r>
      <w:proofErr w:type="spellStart"/>
      <w:r w:rsidR="008C4CA3">
        <w:t>display</w:t>
      </w:r>
      <w:proofErr w:type="spellEnd"/>
      <w:r w:rsidR="008C4CA3">
        <w:t xml:space="preserve">). Lo siguiente fue hacer el código para configurar la temperatura deseada a través del teclado, y esta fue la parte mas compleja ya que hubo que tener en cuenta aspectos como el rebote de tecla o que no se ingrese el mismo número múltiples veces si mantengo apretada la tecla. Finalmente, desarrollamos el código en </w:t>
      </w:r>
      <w:proofErr w:type="spellStart"/>
      <w:r w:rsidR="008C4CA3">
        <w:t>Assembly</w:t>
      </w:r>
      <w:proofErr w:type="spellEnd"/>
      <w:r w:rsidR="008C4CA3">
        <w:t xml:space="preserve"> para la transmisión en serie y también hicimos un programa en Python capaz de interpretar los datos transmitidos en serie desde el PIC.</w:t>
      </w:r>
    </w:p>
    <w:p w14:paraId="3309D429" w14:textId="63680A89" w:rsidR="008C4CA3" w:rsidRDefault="008C4CA3" w:rsidP="00C2146C">
      <w:pPr>
        <w:spacing w:after="0" w:line="360" w:lineRule="auto"/>
        <w:jc w:val="both"/>
      </w:pPr>
      <w:r>
        <w:lastRenderedPageBreak/>
        <w:t xml:space="preserve">     Por último, implementamos el código completo dentro de la simulación que fuimos construyendo y comprobamos que todo funcionara adecuadamente.</w:t>
      </w:r>
    </w:p>
    <w:p w14:paraId="580E3892" w14:textId="77777777" w:rsidR="008C7FD8" w:rsidRDefault="008C7FD8" w:rsidP="00C2146C">
      <w:pPr>
        <w:spacing w:after="0" w:line="360" w:lineRule="auto"/>
        <w:jc w:val="both"/>
      </w:pPr>
    </w:p>
    <w:p w14:paraId="6EBB8DC1" w14:textId="77777777" w:rsidR="008C7FD8" w:rsidRDefault="008C7FD8" w:rsidP="00C2146C">
      <w:pPr>
        <w:spacing w:after="0" w:line="360" w:lineRule="auto"/>
        <w:jc w:val="both"/>
      </w:pPr>
    </w:p>
    <w:p w14:paraId="49BCD3F4" w14:textId="77777777" w:rsidR="008C7FD8" w:rsidRPr="00236CEF" w:rsidRDefault="008C7FD8" w:rsidP="00C2146C">
      <w:pPr>
        <w:spacing w:after="0" w:line="360" w:lineRule="auto"/>
        <w:jc w:val="both"/>
      </w:pPr>
    </w:p>
    <w:p w14:paraId="0CA14049" w14:textId="02970A27" w:rsidR="000B414E" w:rsidRPr="008C4CA3" w:rsidRDefault="008C4CA3" w:rsidP="008C4CA3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8C4CA3">
        <w:rPr>
          <w:b/>
          <w:bCs/>
          <w:sz w:val="24"/>
          <w:szCs w:val="24"/>
        </w:rPr>
        <w:t>Topología (Cálculos) del Circuito:</w:t>
      </w:r>
    </w:p>
    <w:p w14:paraId="0E5A57D4" w14:textId="786585D1" w:rsidR="00236CEF" w:rsidRPr="008C4CA3" w:rsidRDefault="00236CEF" w:rsidP="00B601AF">
      <w:pPr>
        <w:spacing w:after="0" w:line="360" w:lineRule="auto"/>
      </w:pPr>
    </w:p>
    <w:p w14:paraId="67540949" w14:textId="7192F845" w:rsidR="008C7FD8" w:rsidRDefault="008C7FD8" w:rsidP="008C7FD8">
      <w:pPr>
        <w:spacing w:after="0" w:line="360" w:lineRule="auto"/>
        <w:jc w:val="both"/>
      </w:pPr>
      <w:r>
        <w:t xml:space="preserve">     </w:t>
      </w:r>
      <w:r w:rsidR="008C4CA3" w:rsidRPr="008C4CA3">
        <w:t xml:space="preserve">Como ahora ya sabemos y corroboramos el funcionamiento óptimo del circuito a través de la </w:t>
      </w:r>
      <w:r w:rsidRPr="008C4CA3">
        <w:t>simulación</w:t>
      </w:r>
      <w:r w:rsidR="008C4CA3" w:rsidRPr="008C4CA3">
        <w:t xml:space="preserve">, </w:t>
      </w:r>
      <w:r w:rsidR="008C4CA3">
        <w:t>la próxima etapa es</w:t>
      </w:r>
      <w:r>
        <w:t xml:space="preserve"> comenzar a idearlo desde el punto de vista puramente electrónico.</w:t>
      </w:r>
    </w:p>
    <w:p w14:paraId="6C9469CC" w14:textId="7139B344" w:rsidR="008C7FD8" w:rsidRDefault="008C7FD8" w:rsidP="008C7FD8">
      <w:pPr>
        <w:spacing w:after="0" w:line="360" w:lineRule="auto"/>
        <w:jc w:val="both"/>
      </w:pPr>
      <w:r>
        <w:t xml:space="preserve">     Primero definimos que la tensión con la que vamos a alimentar el circuito van a ser 12V, que es lo necesario para alimentar al ventilador y a la lampara incandescente que utilizamos y que luego se reducen a 5V para el PIC, el sensor de temperatura y la bomba de agua.</w:t>
      </w:r>
      <w:r w:rsidR="008C4CA3">
        <w:t xml:space="preserve"> </w:t>
      </w:r>
      <w:r>
        <w:t xml:space="preserve">Además, es importante identificar todos los componentes que vamos a necesitar para buscar sus planillas de datos y verificar si es necesario plantear ecuaciones que los tengan en cuenta. </w:t>
      </w:r>
    </w:p>
    <w:p w14:paraId="3082FB61" w14:textId="3A8DF037" w:rsidR="008C4CA3" w:rsidRPr="008C4CA3" w:rsidRDefault="008C7FD8" w:rsidP="008C7FD8">
      <w:pPr>
        <w:spacing w:after="0" w:line="360" w:lineRule="auto"/>
        <w:ind w:firstLine="360"/>
        <w:jc w:val="both"/>
      </w:pPr>
      <w:r>
        <w:t xml:space="preserve">Finalmente, se </w:t>
      </w:r>
      <w:r w:rsidR="008C4CA3">
        <w:t>realiza</w:t>
      </w:r>
      <w:r>
        <w:t>n</w:t>
      </w:r>
      <w:r w:rsidR="008C4CA3">
        <w:t xml:space="preserve"> los cálculos </w:t>
      </w:r>
      <w:r>
        <w:t>necesarios</w:t>
      </w:r>
      <w:r w:rsidR="008C4CA3">
        <w:t xml:space="preserve"> </w:t>
      </w:r>
      <w:r>
        <w:t>para</w:t>
      </w:r>
      <w:r w:rsidR="008C4CA3">
        <w:t xml:space="preserve"> la construcción del circuito</w:t>
      </w:r>
      <w:r>
        <w:t>, como</w:t>
      </w:r>
      <w:r w:rsidR="008C4CA3">
        <w:t xml:space="preserve"> los valores de las distintas resistencias </w:t>
      </w:r>
      <w:r>
        <w:t>utilizadas. Con todo esto en mente, se realiza la compra de todos los componentes a utilizar.</w:t>
      </w:r>
    </w:p>
    <w:p w14:paraId="69CBA91F" w14:textId="77777777" w:rsidR="00236CEF" w:rsidRDefault="00236CEF" w:rsidP="00B601AF">
      <w:pPr>
        <w:spacing w:after="0" w:line="360" w:lineRule="auto"/>
      </w:pPr>
    </w:p>
    <w:p w14:paraId="4A5DA219" w14:textId="77777777" w:rsidR="00A40990" w:rsidRDefault="00A40990" w:rsidP="00B601AF">
      <w:pPr>
        <w:spacing w:after="0" w:line="360" w:lineRule="auto"/>
      </w:pPr>
    </w:p>
    <w:p w14:paraId="4883DDCE" w14:textId="77777777" w:rsidR="00A40990" w:rsidRPr="008C4CA3" w:rsidRDefault="00A40990" w:rsidP="00B601AF">
      <w:pPr>
        <w:spacing w:after="0" w:line="360" w:lineRule="auto"/>
      </w:pPr>
    </w:p>
    <w:p w14:paraId="2435F94C" w14:textId="452C64EF" w:rsidR="007D022D" w:rsidRDefault="007D022D" w:rsidP="00B601AF">
      <w:pPr>
        <w:pStyle w:val="Prrafodelista"/>
        <w:numPr>
          <w:ilvl w:val="0"/>
          <w:numId w:val="5"/>
        </w:numPr>
        <w:spacing w:after="0" w:line="360" w:lineRule="auto"/>
        <w:rPr>
          <w:b/>
          <w:bCs/>
          <w:sz w:val="24"/>
          <w:szCs w:val="24"/>
        </w:rPr>
      </w:pPr>
      <w:r w:rsidRPr="007D022D">
        <w:rPr>
          <w:b/>
          <w:bCs/>
          <w:sz w:val="24"/>
          <w:szCs w:val="24"/>
        </w:rPr>
        <w:t>Construcción</w:t>
      </w:r>
      <w:r w:rsidR="00236CEF">
        <w:rPr>
          <w:b/>
          <w:bCs/>
          <w:sz w:val="24"/>
          <w:szCs w:val="24"/>
        </w:rPr>
        <w:t xml:space="preserve"> y Validación</w:t>
      </w:r>
      <w:r w:rsidRPr="007D022D">
        <w:rPr>
          <w:b/>
          <w:bCs/>
          <w:sz w:val="24"/>
          <w:szCs w:val="24"/>
        </w:rPr>
        <w:t xml:space="preserve"> del Circuito</w:t>
      </w:r>
      <w:r w:rsidR="00B601AF">
        <w:rPr>
          <w:b/>
          <w:bCs/>
          <w:sz w:val="24"/>
          <w:szCs w:val="24"/>
        </w:rPr>
        <w:t>:</w:t>
      </w:r>
    </w:p>
    <w:p w14:paraId="5328F5BF" w14:textId="77777777" w:rsidR="00B601AF" w:rsidRPr="00B601AF" w:rsidRDefault="00B601AF" w:rsidP="00B601AF">
      <w:pPr>
        <w:spacing w:after="0" w:line="360" w:lineRule="auto"/>
        <w:rPr>
          <w:b/>
          <w:bCs/>
          <w:sz w:val="24"/>
          <w:szCs w:val="24"/>
        </w:rPr>
      </w:pPr>
    </w:p>
    <w:p w14:paraId="1264ED25" w14:textId="7654ED32" w:rsidR="000B414E" w:rsidRPr="00F2112D" w:rsidRDefault="004E05D9" w:rsidP="00B601AF">
      <w:pPr>
        <w:spacing w:after="0" w:line="360" w:lineRule="auto"/>
        <w:jc w:val="both"/>
      </w:pPr>
      <w:r>
        <w:t xml:space="preserve">     </w:t>
      </w:r>
      <w:r w:rsidR="00236CEF" w:rsidRPr="00F2112D">
        <w:t xml:space="preserve">Habiendo verificado la electrónica del circuito, se lo construye en una </w:t>
      </w:r>
      <w:proofErr w:type="spellStart"/>
      <w:r w:rsidR="00236CEF" w:rsidRPr="00F2112D">
        <w:t>protoboard</w:t>
      </w:r>
      <w:proofErr w:type="spellEnd"/>
      <w:r w:rsidR="007C64DC">
        <w:t xml:space="preserve"> </w:t>
      </w:r>
      <w:r w:rsidR="00236CEF" w:rsidRPr="00F2112D">
        <w:t>y se comprueba si su funcionamiento es</w:t>
      </w:r>
      <w:r w:rsidR="00FD291F">
        <w:t xml:space="preserve"> el deseado</w:t>
      </w:r>
      <w:r w:rsidR="00236CEF" w:rsidRPr="00F2112D">
        <w:t>.</w:t>
      </w:r>
      <w:r w:rsidR="00A40990">
        <w:t xml:space="preserve"> Luego de verificar que todo funciona bien, se procede con la construcción </w:t>
      </w:r>
      <w:r w:rsidR="00CC1FDC">
        <w:t>del contenedor</w:t>
      </w:r>
      <w:r w:rsidR="00A40990">
        <w:t xml:space="preserve"> </w:t>
      </w:r>
      <w:r w:rsidR="00CC1FDC">
        <w:t>y de la estructura d</w:t>
      </w:r>
      <w:r w:rsidR="00A40990">
        <w:t>el circuito</w:t>
      </w:r>
      <w:r w:rsidR="00DE50BF">
        <w:t>, lo que incluyó hacerle una sonda al sensor de temperatura para poder sumergirlo bajo el agua</w:t>
      </w:r>
      <w:r w:rsidR="00A40990">
        <w:t>.</w:t>
      </w:r>
    </w:p>
    <w:p w14:paraId="7E0C9B3B" w14:textId="57EEB342" w:rsidR="00281FA8" w:rsidRDefault="00281FA8" w:rsidP="00B601AF">
      <w:pPr>
        <w:spacing w:line="360" w:lineRule="auto"/>
        <w:rPr>
          <w:sz w:val="24"/>
          <w:szCs w:val="24"/>
        </w:rPr>
      </w:pPr>
    </w:p>
    <w:p w14:paraId="1EA06A02" w14:textId="014DCADC" w:rsidR="00236CEF" w:rsidRDefault="00236CEF" w:rsidP="00B601AF">
      <w:pPr>
        <w:spacing w:line="360" w:lineRule="auto"/>
        <w:rPr>
          <w:sz w:val="24"/>
          <w:szCs w:val="24"/>
        </w:rPr>
      </w:pPr>
    </w:p>
    <w:p w14:paraId="206C090E" w14:textId="6BA41B3A" w:rsidR="00FD291F" w:rsidRDefault="00FD291F" w:rsidP="00B601AF">
      <w:pPr>
        <w:spacing w:line="360" w:lineRule="auto"/>
        <w:rPr>
          <w:sz w:val="24"/>
          <w:szCs w:val="24"/>
        </w:rPr>
      </w:pPr>
    </w:p>
    <w:p w14:paraId="11B56DCE" w14:textId="78423F17" w:rsidR="00FD291F" w:rsidRDefault="00FD291F" w:rsidP="00B601AF">
      <w:pPr>
        <w:spacing w:line="360" w:lineRule="auto"/>
        <w:rPr>
          <w:sz w:val="24"/>
          <w:szCs w:val="24"/>
        </w:rPr>
      </w:pPr>
    </w:p>
    <w:p w14:paraId="207B4B98" w14:textId="350FD1F9" w:rsidR="00FD291F" w:rsidRDefault="00FD291F" w:rsidP="00B601AF">
      <w:pPr>
        <w:spacing w:line="360" w:lineRule="auto"/>
        <w:rPr>
          <w:sz w:val="24"/>
          <w:szCs w:val="24"/>
        </w:rPr>
      </w:pPr>
    </w:p>
    <w:p w14:paraId="695F3217" w14:textId="77777777" w:rsidR="00FD291F" w:rsidRDefault="00FD291F" w:rsidP="00B601AF">
      <w:pPr>
        <w:spacing w:line="360" w:lineRule="auto"/>
      </w:pPr>
    </w:p>
    <w:p w14:paraId="44AC1C85" w14:textId="77777777" w:rsidR="00281FA8" w:rsidRDefault="001C5981" w:rsidP="00B601AF">
      <w:pPr>
        <w:tabs>
          <w:tab w:val="left" w:pos="90"/>
        </w:tabs>
        <w:spacing w:after="0" w:line="360" w:lineRule="auto"/>
      </w:pPr>
      <w:r>
        <w:rPr>
          <w:b/>
          <w:sz w:val="28"/>
          <w:szCs w:val="28"/>
        </w:rPr>
        <w:lastRenderedPageBreak/>
        <w:t>Cálculos</w:t>
      </w:r>
    </w:p>
    <w:p w14:paraId="19CEFE59" w14:textId="77777777" w:rsidR="00281FA8" w:rsidRDefault="00281FA8" w:rsidP="00B601AF">
      <w:pPr>
        <w:spacing w:after="0" w:line="360" w:lineRule="auto"/>
      </w:pPr>
    </w:p>
    <w:p w14:paraId="3500629E" w14:textId="40A8FFB1" w:rsidR="00281FA8" w:rsidRDefault="00115A9A" w:rsidP="00B601AF">
      <w:pPr>
        <w:pStyle w:val="Prrafodelista"/>
        <w:numPr>
          <w:ilvl w:val="1"/>
          <w:numId w:val="5"/>
        </w:numPr>
        <w:spacing w:after="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Precarga del Timer0</w:t>
      </w:r>
      <w:r w:rsidR="000B414E" w:rsidRPr="00236CEF">
        <w:rPr>
          <w:sz w:val="24"/>
          <w:szCs w:val="24"/>
        </w:rPr>
        <w:t>:</w:t>
      </w:r>
    </w:p>
    <w:p w14:paraId="14518E97" w14:textId="77777777" w:rsidR="00B601AF" w:rsidRPr="00B601AF" w:rsidRDefault="00B601AF" w:rsidP="00B601AF">
      <w:pPr>
        <w:spacing w:after="0" w:line="360" w:lineRule="auto"/>
        <w:rPr>
          <w:sz w:val="24"/>
          <w:szCs w:val="24"/>
        </w:rPr>
      </w:pPr>
    </w:p>
    <w:p w14:paraId="7609E21D" w14:textId="77777777" w:rsidR="00BC7C50" w:rsidRDefault="004E05D9" w:rsidP="00B601AF">
      <w:pPr>
        <w:spacing w:after="0" w:line="360" w:lineRule="auto"/>
        <w:jc w:val="both"/>
      </w:pPr>
      <w:r>
        <w:t xml:space="preserve">     </w:t>
      </w:r>
      <w:r w:rsidR="00115A9A">
        <w:t xml:space="preserve">En nuestro programa utilizamos al Timer0 para hacer el multiplexado de los </w:t>
      </w:r>
      <w:proofErr w:type="spellStart"/>
      <w:r w:rsidR="00115A9A">
        <w:t>displays</w:t>
      </w:r>
      <w:proofErr w:type="spellEnd"/>
      <w:r w:rsidR="00115A9A">
        <w:t xml:space="preserve"> y del teclado</w:t>
      </w:r>
      <w:r w:rsidR="0017604C">
        <w:t xml:space="preserve">. Si bien son solamente 2 </w:t>
      </w:r>
      <w:proofErr w:type="spellStart"/>
      <w:r w:rsidR="0017604C">
        <w:t>displays</w:t>
      </w:r>
      <w:proofErr w:type="spellEnd"/>
      <w:r w:rsidR="0017604C">
        <w:t xml:space="preserve">, se piensa como si fueran 3 debido a que se hace el multiplexado de 3 columnas del teclado también. </w:t>
      </w:r>
    </w:p>
    <w:p w14:paraId="1C4DF9D6" w14:textId="1660C01A" w:rsidR="00115A9A" w:rsidRDefault="00BC7C50" w:rsidP="00B601AF">
      <w:pPr>
        <w:spacing w:after="0" w:line="360" w:lineRule="auto"/>
        <w:jc w:val="both"/>
      </w:pPr>
      <w:r>
        <w:t xml:space="preserve">     </w:t>
      </w:r>
      <w:r w:rsidR="0017604C">
        <w:t>Teniendo en cuenta que el ojo humano no detecta variaciones superiores a 50Hz</w:t>
      </w:r>
      <w:r>
        <w:t xml:space="preserve">, eso equivale a encender un </w:t>
      </w:r>
      <w:proofErr w:type="spellStart"/>
      <w:r>
        <w:t>display</w:t>
      </w:r>
      <w:proofErr w:type="spellEnd"/>
      <w:r>
        <w:t xml:space="preserve"> cada 20ms (1/50Hz), y como el multiplexado se hace como si fueran 3 </w:t>
      </w:r>
      <w:proofErr w:type="spellStart"/>
      <w:r>
        <w:t>displays</w:t>
      </w:r>
      <w:proofErr w:type="spellEnd"/>
      <w:r>
        <w:t xml:space="preserve">, significa que cada </w:t>
      </w:r>
      <w:proofErr w:type="spellStart"/>
      <w:r>
        <w:t>display</w:t>
      </w:r>
      <w:proofErr w:type="spellEnd"/>
      <w:r>
        <w:t xml:space="preserve"> debe permanecer encendido 6,67ms (20ms/3) mínimamente.</w:t>
      </w:r>
    </w:p>
    <w:p w14:paraId="2930085F" w14:textId="5A9E853E" w:rsidR="00BC7C50" w:rsidRDefault="00831E1E" w:rsidP="00B601AF">
      <w:pPr>
        <w:spacing w:after="0" w:line="360" w:lineRule="auto"/>
        <w:jc w:val="both"/>
      </w:pPr>
      <w:r>
        <w:t xml:space="preserve">    </w:t>
      </w:r>
      <w:r w:rsidR="00BC7C50">
        <w:t xml:space="preserve">Con esto en mente, podemos </w:t>
      </w:r>
      <w:r>
        <w:t>calcular</w:t>
      </w:r>
      <w:r w:rsidR="00BC7C50">
        <w:t xml:space="preserve"> con qué valor se precarga al Timer0, </w:t>
      </w:r>
      <w:r>
        <w:t xml:space="preserve">suponiendo una frecuencia del </w:t>
      </w:r>
      <w:proofErr w:type="spellStart"/>
      <w:r>
        <w:t>Clock</w:t>
      </w:r>
      <w:proofErr w:type="spellEnd"/>
      <w:r>
        <w:t xml:space="preserve"> de 4MHz (que es el valor por default) y habiendo configurado previamente </w:t>
      </w:r>
      <w:r w:rsidR="00BC7C50">
        <w:t xml:space="preserve">un </w:t>
      </w:r>
      <w:proofErr w:type="spellStart"/>
      <w:r w:rsidR="00BC7C50">
        <w:t>Preescaler</w:t>
      </w:r>
      <w:proofErr w:type="spellEnd"/>
      <w:r w:rsidR="00BC7C50">
        <w:t xml:space="preserve"> de 64</w:t>
      </w:r>
      <w:r>
        <w:t xml:space="preserve"> (esta fue una elección arbitraria, no por nada en específico)</w:t>
      </w:r>
      <w:r w:rsidR="00BC7C50">
        <w:t>.</w:t>
      </w:r>
    </w:p>
    <w:p w14:paraId="614586E1" w14:textId="4D143D5D" w:rsidR="00831E1E" w:rsidRPr="00831E1E" w:rsidRDefault="00831E1E" w:rsidP="00831E1E">
      <w:pPr>
        <w:spacing w:after="0"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Precarga=256-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Temp*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osc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PS</m:t>
              </m:r>
            </m:den>
          </m:f>
          <m:r>
            <w:rPr>
              <w:rFonts w:ascii="Cambria Math" w:hAnsi="Cambria Math"/>
            </w:rPr>
            <m:t xml:space="preserve">=256-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6,67ms*4MHz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=256-104,19 ≈</m:t>
          </m:r>
          <m:r>
            <m:rPr>
              <m:sty m:val="bi"/>
            </m:rPr>
            <w:rPr>
              <w:rFonts w:ascii="Cambria Math" w:hAnsi="Cambria Math"/>
            </w:rPr>
            <m:t>152</m:t>
          </m:r>
        </m:oMath>
      </m:oMathPara>
    </w:p>
    <w:p w14:paraId="1AB3E562" w14:textId="77777777" w:rsidR="0017604C" w:rsidRDefault="0017604C" w:rsidP="00B601AF">
      <w:pPr>
        <w:spacing w:after="0" w:line="360" w:lineRule="auto"/>
        <w:jc w:val="both"/>
      </w:pPr>
    </w:p>
    <w:p w14:paraId="4E79083F" w14:textId="77777777" w:rsidR="00A1395F" w:rsidRDefault="00A1395F" w:rsidP="00B601AF">
      <w:pPr>
        <w:spacing w:after="0" w:line="360" w:lineRule="auto"/>
        <w:jc w:val="both"/>
      </w:pPr>
    </w:p>
    <w:p w14:paraId="3180377E" w14:textId="77777777" w:rsidR="00A1395F" w:rsidRDefault="00A1395F" w:rsidP="00B601AF">
      <w:pPr>
        <w:spacing w:after="0" w:line="360" w:lineRule="auto"/>
        <w:jc w:val="both"/>
      </w:pPr>
    </w:p>
    <w:p w14:paraId="123A8605" w14:textId="55210F8B" w:rsidR="00DC5981" w:rsidRDefault="00DC5981" w:rsidP="00A1395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Resolución del ADC</w:t>
      </w:r>
    </w:p>
    <w:p w14:paraId="41C602A4" w14:textId="77777777" w:rsidR="00DC5981" w:rsidRDefault="00DC5981" w:rsidP="00DC5981">
      <w:pPr>
        <w:spacing w:after="0" w:line="360" w:lineRule="auto"/>
        <w:jc w:val="both"/>
      </w:pPr>
    </w:p>
    <w:p w14:paraId="25751915" w14:textId="184FFD8B" w:rsidR="00DC5981" w:rsidRPr="00DC5981" w:rsidRDefault="00DC5981" w:rsidP="00DC5981">
      <w:pPr>
        <w:spacing w:after="0" w:line="360" w:lineRule="auto"/>
        <w:jc w:val="both"/>
      </w:pPr>
      <w:r>
        <w:t xml:space="preserve">     Para convertir correctamente la señal analógica recibida a través del sensor a números visibles en el </w:t>
      </w:r>
      <w:proofErr w:type="spellStart"/>
      <w:r>
        <w:t>display</w:t>
      </w:r>
      <w:proofErr w:type="spellEnd"/>
      <w:r>
        <w:t>, es necesario adaptarse a la resolución que posee el ADC del PIC, para ello se realiza el siguiente cálculo, teniendo en cuenta que el resultado del ADC ocupa 10 bits:</w:t>
      </w:r>
    </w:p>
    <w:p w14:paraId="285900CA" w14:textId="59FAB12D" w:rsidR="00DC5981" w:rsidRPr="00DC5981" w:rsidRDefault="00DC5981" w:rsidP="00DC5981">
      <w:pPr>
        <w:tabs>
          <w:tab w:val="left" w:pos="90"/>
        </w:tabs>
        <w:spacing w:after="0" w:line="360" w:lineRule="auto"/>
        <w:ind w:left="360"/>
        <w:jc w:val="center"/>
      </w:pPr>
      <m:oMathPara>
        <m:oMath>
          <m:r>
            <w:rPr>
              <w:rFonts w:ascii="Cambria Math" w:hAnsi="Cambria Math"/>
            </w:rPr>
            <m:t>Resol=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Vmax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=4,89 mV ≈5 mV</m:t>
          </m:r>
        </m:oMath>
      </m:oMathPara>
    </w:p>
    <w:p w14:paraId="31CCB04F" w14:textId="77777777" w:rsidR="00DC5981" w:rsidRPr="00762FB6" w:rsidRDefault="00DC5981" w:rsidP="00DC5981">
      <w:pPr>
        <w:tabs>
          <w:tab w:val="left" w:pos="90"/>
        </w:tabs>
        <w:spacing w:after="0" w:line="360" w:lineRule="auto"/>
        <w:ind w:left="360"/>
        <w:jc w:val="center"/>
      </w:pPr>
    </w:p>
    <w:p w14:paraId="57426C23" w14:textId="3FD3B892" w:rsidR="00DC5981" w:rsidRDefault="00DC5981" w:rsidP="00DC5981">
      <w:pPr>
        <w:spacing w:after="0" w:line="360" w:lineRule="auto"/>
        <w:jc w:val="both"/>
      </w:pPr>
      <w:r>
        <w:t xml:space="preserve">     Observando este resultado y analizando la </w:t>
      </w:r>
      <w:proofErr w:type="spellStart"/>
      <w:r>
        <w:t>datasheet</w:t>
      </w:r>
      <w:proofErr w:type="spellEnd"/>
      <w:r>
        <w:t xml:space="preserve"> del LM35, se distingue que la señal analógica devuelta por el sensor sigue la siguiente ecuación:</w:t>
      </w:r>
    </w:p>
    <w:p w14:paraId="53B87611" w14:textId="56D94467" w:rsidR="00DC5981" w:rsidRPr="00DC5981" w:rsidRDefault="00DC5981" w:rsidP="00DC5981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=10 mV*T</m:t>
          </m:r>
        </m:oMath>
      </m:oMathPara>
    </w:p>
    <w:p w14:paraId="4D12E5A6" w14:textId="4AB11123" w:rsidR="00DC5981" w:rsidRPr="00DC5981" w:rsidRDefault="00DC5981" w:rsidP="00DC5981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T es la temperatura en grados Celsius</w:t>
      </w:r>
    </w:p>
    <w:p w14:paraId="7E141B15" w14:textId="7D891D2F" w:rsidR="00DC5981" w:rsidRDefault="00FF1625" w:rsidP="00DC5981">
      <w:pPr>
        <w:spacing w:after="0" w:line="360" w:lineRule="auto"/>
        <w:jc w:val="both"/>
      </w:pPr>
      <w:r>
        <w:t xml:space="preserve">     </w:t>
      </w:r>
      <w:r w:rsidR="00DC5981">
        <w:t xml:space="preserve">Como nosotros suponemos que la temperatura va a permanecer entre 0 y 99 </w:t>
      </w:r>
      <w:proofErr w:type="spellStart"/>
      <w:r w:rsidR="00DC5981">
        <w:t>ºC</w:t>
      </w:r>
      <w:proofErr w:type="spellEnd"/>
      <w:r w:rsidR="00DC5981">
        <w:t xml:space="preserve">, el máximo numero que va a mostrar el ADC es 11000110, lo que nos indica que vamos a tener que justificarlo a la </w:t>
      </w:r>
      <w:r>
        <w:t xml:space="preserve">derecha, priorizando ADRESL (si justificáramos hacia la izquierda, </w:t>
      </w:r>
      <w:r>
        <w:lastRenderedPageBreak/>
        <w:t>eso haría que 2 bits relevantes quedaran fuera del ADRESH). Además, como la resolución del ADC es de 5mV y la tensión entregada por el sensor aumenta cada 10mV, eso quiere decir que el bit menos significativo del ADC no importa realmente, y esto en el código se tiene en cuenta (se hace una rotación a la derecha del resultado y después se opera con eso)</w:t>
      </w:r>
    </w:p>
    <w:p w14:paraId="7E528B4D" w14:textId="77777777" w:rsidR="001F4461" w:rsidRDefault="001F4461" w:rsidP="00DC5981">
      <w:pPr>
        <w:spacing w:after="0" w:line="360" w:lineRule="auto"/>
        <w:jc w:val="both"/>
      </w:pPr>
    </w:p>
    <w:p w14:paraId="6DE49E20" w14:textId="77777777" w:rsidR="001F4461" w:rsidRDefault="001F4461" w:rsidP="00DC5981">
      <w:pPr>
        <w:spacing w:after="0" w:line="360" w:lineRule="auto"/>
        <w:jc w:val="both"/>
      </w:pPr>
    </w:p>
    <w:p w14:paraId="07C60586" w14:textId="77777777" w:rsidR="001F4461" w:rsidRPr="00DC5981" w:rsidRDefault="001F4461" w:rsidP="00DC5981">
      <w:pPr>
        <w:spacing w:after="0" w:line="360" w:lineRule="auto"/>
        <w:jc w:val="both"/>
      </w:pPr>
    </w:p>
    <w:p w14:paraId="39F89F1D" w14:textId="328E2552" w:rsidR="00A1395F" w:rsidRDefault="00A1395F" w:rsidP="00A1395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A1395F">
        <w:rPr>
          <w:b/>
          <w:bCs/>
          <w:sz w:val="24"/>
          <w:szCs w:val="24"/>
        </w:rPr>
        <w:t xml:space="preserve">Resistencias para los segmentos del </w:t>
      </w:r>
      <w:proofErr w:type="spellStart"/>
      <w:r w:rsidRPr="00A1395F">
        <w:rPr>
          <w:b/>
          <w:bCs/>
          <w:sz w:val="24"/>
          <w:szCs w:val="24"/>
        </w:rPr>
        <w:t>Display</w:t>
      </w:r>
      <w:proofErr w:type="spellEnd"/>
      <w:r w:rsidRPr="00A1395F">
        <w:rPr>
          <w:b/>
          <w:bCs/>
          <w:sz w:val="24"/>
          <w:szCs w:val="24"/>
        </w:rPr>
        <w:t>:</w:t>
      </w:r>
    </w:p>
    <w:p w14:paraId="09EDC355" w14:textId="77777777" w:rsidR="00A1395F" w:rsidRDefault="00A1395F" w:rsidP="00A1395F">
      <w:pPr>
        <w:spacing w:after="0" w:line="360" w:lineRule="auto"/>
        <w:jc w:val="both"/>
        <w:rPr>
          <w:sz w:val="24"/>
          <w:szCs w:val="24"/>
        </w:rPr>
      </w:pPr>
    </w:p>
    <w:p w14:paraId="19848B9E" w14:textId="5D4B0434" w:rsidR="00A1395F" w:rsidRDefault="00A1395F" w:rsidP="00A1395F">
      <w:pPr>
        <w:spacing w:after="0" w:line="360" w:lineRule="auto"/>
        <w:jc w:val="both"/>
      </w:pPr>
      <w:r>
        <w:t xml:space="preserve">     Nosotros optamos por utilizar </w:t>
      </w:r>
      <w:proofErr w:type="spellStart"/>
      <w:r>
        <w:t>displays</w:t>
      </w:r>
      <w:proofErr w:type="spellEnd"/>
      <w:r>
        <w:t xml:space="preserve"> de cátodo común, pero se pueden usar de ánodo común también (de ser así, lo correcto sería cambiar el tipo transistor que se utiliza para el multiplexado de los </w:t>
      </w:r>
      <w:proofErr w:type="spellStart"/>
      <w:r>
        <w:t>displays</w:t>
      </w:r>
      <w:proofErr w:type="spellEnd"/>
      <w:r>
        <w:t xml:space="preserve"> y el número en binario que se utiliza para la multiplexación dentro del programa).</w:t>
      </w:r>
      <w:r w:rsidR="0079580C">
        <w:t xml:space="preserve"> </w:t>
      </w:r>
    </w:p>
    <w:p w14:paraId="188813C6" w14:textId="21ED156F" w:rsidR="00A1395F" w:rsidRDefault="00A1395F" w:rsidP="00A1395F">
      <w:pPr>
        <w:spacing w:after="0" w:line="360" w:lineRule="auto"/>
        <w:jc w:val="both"/>
      </w:pPr>
      <w:r>
        <w:t xml:space="preserve">     Si analizamos la </w:t>
      </w:r>
      <w:proofErr w:type="spellStart"/>
      <w:r>
        <w:t>datasheet</w:t>
      </w:r>
      <w:proofErr w:type="spellEnd"/>
      <w:r>
        <w:t xml:space="preserve"> del </w:t>
      </w:r>
      <w:proofErr w:type="spellStart"/>
      <w:r>
        <w:t>display</w:t>
      </w:r>
      <w:proofErr w:type="spellEnd"/>
      <w:r>
        <w:t xml:space="preserve"> que utilizamos, se observa que cada segmento consume aproximadamente 2V. Además, nosotros optamos por limitar la corriente que reciben a 15mA ya que no es necesario exigirle más corriente al PIC para el fin de nuestro proyecto (cabe destacar que no se utilizan transistores en la conexión entre el PIC y los segmentos justamente porque no es necesario alimentar a los segmentos con más de 25mA, que es lo que puede llegar a entregar un pin I/O del PIC, solamente se requieren más de 10mA)</w:t>
      </w:r>
      <w:r w:rsidR="0079580C">
        <w:t>.</w:t>
      </w:r>
    </w:p>
    <w:p w14:paraId="2AA9D383" w14:textId="01EE5127" w:rsidR="0079580C" w:rsidRDefault="0079580C" w:rsidP="00A1395F">
      <w:pPr>
        <w:spacing w:after="0" w:line="360" w:lineRule="auto"/>
        <w:jc w:val="both"/>
      </w:pPr>
      <w:r>
        <w:t xml:space="preserve">     De esta forma, en nuestro caso, tanto los segmentos como los </w:t>
      </w:r>
      <w:proofErr w:type="spellStart"/>
      <w:r>
        <w:t>displays</w:t>
      </w:r>
      <w:proofErr w:type="spellEnd"/>
      <w:r>
        <w:t xml:space="preserve"> se encenderán por lógica positiva. Con esto en mente, podemos plantear la siguiente ecuación siguiendo la Ley de Ohm:</w:t>
      </w:r>
    </w:p>
    <w:p w14:paraId="0CB5D3F0" w14:textId="3FC99B3F" w:rsidR="0079580C" w:rsidRPr="0079580C" w:rsidRDefault="00000000" w:rsidP="00A1395F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OH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</m:oMath>
      </m:oMathPara>
    </w:p>
    <w:p w14:paraId="0F2BA218" w14:textId="2157AAAB" w:rsidR="0079580C" w:rsidRPr="0079580C" w:rsidRDefault="00000000" w:rsidP="00A1395F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5V-2V</m:t>
              </m:r>
            </m:num>
            <m:den>
              <m:r>
                <w:rPr>
                  <w:rFonts w:ascii="Cambria Math" w:hAnsi="Cambria Math"/>
                </w:rPr>
                <m:t>15mA</m:t>
              </m:r>
            </m:den>
          </m:f>
          <m:r>
            <w:rPr>
              <w:rFonts w:ascii="Cambria Math" w:hAnsi="Cambria Math"/>
            </w:rPr>
            <m:t>=200 Ω</m:t>
          </m:r>
        </m:oMath>
      </m:oMathPara>
    </w:p>
    <w:p w14:paraId="030EBAAE" w14:textId="4F9C0F88" w:rsidR="0079580C" w:rsidRDefault="0079580C" w:rsidP="00A1395F">
      <w:pPr>
        <w:spacing w:after="0" w:line="360" w:lineRule="auto"/>
        <w:jc w:val="both"/>
      </w:pPr>
      <w:r>
        <w:t xml:space="preserve">     Analizando este resultado, decidimos utilizar resistencias de </w:t>
      </w:r>
      <m:oMath>
        <m:r>
          <w:rPr>
            <w:rFonts w:ascii="Cambria Math" w:hAnsi="Cambria Math"/>
          </w:rPr>
          <m:t>220 Ω</m:t>
        </m:r>
      </m:oMath>
      <w:r>
        <w:t xml:space="preserve"> para los segmentos del </w:t>
      </w:r>
      <w:proofErr w:type="spellStart"/>
      <w:r>
        <w:t>display</w:t>
      </w:r>
      <w:proofErr w:type="spellEnd"/>
      <w:r>
        <w:t>.</w:t>
      </w:r>
    </w:p>
    <w:p w14:paraId="4DFE5EA3" w14:textId="77777777" w:rsidR="0079580C" w:rsidRDefault="0079580C" w:rsidP="00A1395F">
      <w:pPr>
        <w:spacing w:after="0" w:line="360" w:lineRule="auto"/>
        <w:jc w:val="both"/>
      </w:pPr>
    </w:p>
    <w:p w14:paraId="6DC09F4F" w14:textId="77777777" w:rsidR="0079580C" w:rsidRDefault="0079580C" w:rsidP="00A1395F">
      <w:pPr>
        <w:spacing w:after="0" w:line="360" w:lineRule="auto"/>
        <w:jc w:val="both"/>
      </w:pPr>
    </w:p>
    <w:p w14:paraId="2A78214D" w14:textId="77777777" w:rsidR="0079580C" w:rsidRDefault="0079580C" w:rsidP="00A1395F">
      <w:pPr>
        <w:spacing w:after="0" w:line="360" w:lineRule="auto"/>
        <w:jc w:val="both"/>
      </w:pPr>
    </w:p>
    <w:p w14:paraId="391B40BA" w14:textId="45BED503" w:rsidR="0079580C" w:rsidRDefault="0079580C" w:rsidP="0079580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C87D59">
        <w:rPr>
          <w:b/>
          <w:bCs/>
          <w:sz w:val="24"/>
          <w:szCs w:val="24"/>
        </w:rPr>
        <w:t xml:space="preserve">Resistencias para el Transistor </w:t>
      </w:r>
      <w:r w:rsidR="00C87D59">
        <w:rPr>
          <w:b/>
          <w:bCs/>
          <w:sz w:val="24"/>
          <w:szCs w:val="24"/>
        </w:rPr>
        <w:t>que enciende al</w:t>
      </w:r>
      <w:r w:rsidRPr="00C87D59">
        <w:rPr>
          <w:b/>
          <w:bCs/>
          <w:sz w:val="24"/>
          <w:szCs w:val="24"/>
        </w:rPr>
        <w:t xml:space="preserve"> </w:t>
      </w:r>
      <w:proofErr w:type="spellStart"/>
      <w:r w:rsidR="00C87D59">
        <w:rPr>
          <w:b/>
          <w:bCs/>
          <w:sz w:val="24"/>
          <w:szCs w:val="24"/>
        </w:rPr>
        <w:t>Display</w:t>
      </w:r>
      <w:proofErr w:type="spellEnd"/>
    </w:p>
    <w:p w14:paraId="7C532464" w14:textId="77777777" w:rsidR="0079580C" w:rsidRDefault="0079580C" w:rsidP="0079580C">
      <w:pPr>
        <w:spacing w:after="0" w:line="360" w:lineRule="auto"/>
        <w:jc w:val="both"/>
      </w:pPr>
    </w:p>
    <w:p w14:paraId="4E82894B" w14:textId="047154C0" w:rsidR="0079580C" w:rsidRDefault="00C87D59" w:rsidP="0079580C">
      <w:pPr>
        <w:spacing w:after="0" w:line="360" w:lineRule="auto"/>
        <w:jc w:val="both"/>
      </w:pPr>
      <w:r>
        <w:t xml:space="preserve">     </w:t>
      </w:r>
      <w:r w:rsidR="0079580C">
        <w:t xml:space="preserve">Como se mencionó anteriormente, utilizamos </w:t>
      </w:r>
      <w:proofErr w:type="spellStart"/>
      <w:r w:rsidR="0079580C">
        <w:t>displays</w:t>
      </w:r>
      <w:proofErr w:type="spellEnd"/>
      <w:r w:rsidR="0079580C">
        <w:t xml:space="preserve"> de cátodo común, por lo que lo correcto es conectar el cátodo común de cada </w:t>
      </w:r>
      <w:proofErr w:type="spellStart"/>
      <w:r w:rsidR="0079580C">
        <w:t>display</w:t>
      </w:r>
      <w:proofErr w:type="spellEnd"/>
      <w:r w:rsidR="0079580C">
        <w:t xml:space="preserve"> a un transistor NPN. Este transistor </w:t>
      </w:r>
      <w:r w:rsidR="0079580C">
        <w:lastRenderedPageBreak/>
        <w:t xml:space="preserve">tendrá su base conectada a los pines RB6 o RB7 del PIC, el colector a los </w:t>
      </w:r>
      <w:proofErr w:type="spellStart"/>
      <w:r w:rsidR="0079580C">
        <w:t>displays</w:t>
      </w:r>
      <w:proofErr w:type="spellEnd"/>
      <w:r w:rsidR="0079580C">
        <w:t xml:space="preserve"> y el emisor a tierra. </w:t>
      </w:r>
      <w:r>
        <w:t xml:space="preserve">Utilizar un transistor PNP y lógica negativa para los </w:t>
      </w:r>
      <w:proofErr w:type="spellStart"/>
      <w:r>
        <w:t>displays</w:t>
      </w:r>
      <w:proofErr w:type="spellEnd"/>
      <w:r>
        <w:t xml:space="preserve"> no es posible al utilizar </w:t>
      </w:r>
      <w:proofErr w:type="spellStart"/>
      <w:r>
        <w:t>display</w:t>
      </w:r>
      <w:proofErr w:type="spellEnd"/>
      <w:r>
        <w:t xml:space="preserve"> de cátodo común porque habría que conectar el emisor del transistor al </w:t>
      </w:r>
      <w:proofErr w:type="spellStart"/>
      <w:r>
        <w:t>display</w:t>
      </w:r>
      <w:proofErr w:type="spellEnd"/>
      <w:r w:rsidR="00651D03">
        <w:t xml:space="preserve"> (ya que la corriente va del </w:t>
      </w:r>
      <w:proofErr w:type="spellStart"/>
      <w:r w:rsidR="00651D03">
        <w:t>display</w:t>
      </w:r>
      <w:proofErr w:type="spellEnd"/>
      <w:r w:rsidR="00651D03">
        <w:t xml:space="preserve"> a la tierra), y si la caída de tensión en la carga es mayor que la disponible en la malla base-emisor, que en este caso es lo que sucedería, el transistor nunca podría llegar a saturarse y, por lo tanto, no podría encenderse el </w:t>
      </w:r>
      <w:proofErr w:type="spellStart"/>
      <w:r w:rsidR="00651D03">
        <w:t>display</w:t>
      </w:r>
      <w:proofErr w:type="spellEnd"/>
      <w:r w:rsidR="0097718D">
        <w:t>.</w:t>
      </w:r>
      <w:r w:rsidR="00651D03">
        <w:t xml:space="preserve"> </w:t>
      </w:r>
    </w:p>
    <w:p w14:paraId="64BA8597" w14:textId="3F3EE0AB" w:rsidR="0079580C" w:rsidRDefault="00C87D59" w:rsidP="0079580C">
      <w:pPr>
        <w:spacing w:after="0" w:line="360" w:lineRule="auto"/>
        <w:jc w:val="both"/>
      </w:pPr>
      <w:r>
        <w:t xml:space="preserve">     </w:t>
      </w:r>
      <w:r w:rsidR="0079580C">
        <w:t xml:space="preserve">La idea de realizar esta conexión es que, cuando el PIC envíe un 1 por los pines RB6 o RB7, el transistor se sature y conecte la corriente proveniente del </w:t>
      </w:r>
      <w:proofErr w:type="spellStart"/>
      <w:r w:rsidR="0079580C">
        <w:t>display</w:t>
      </w:r>
      <w:proofErr w:type="spellEnd"/>
      <w:r w:rsidR="0079580C">
        <w:t xml:space="preserve"> con la tierra, </w:t>
      </w:r>
      <w:r>
        <w:t xml:space="preserve">permitiendo que el </w:t>
      </w:r>
      <w:proofErr w:type="spellStart"/>
      <w:r>
        <w:t>display</w:t>
      </w:r>
      <w:proofErr w:type="spellEnd"/>
      <w:r>
        <w:t xml:space="preserve"> se encienda.</w:t>
      </w:r>
      <w:r w:rsidR="0097718D">
        <w:t xml:space="preserve"> Así, podemos plantear lo siguiente, analizando la </w:t>
      </w:r>
      <w:proofErr w:type="spellStart"/>
      <w:r w:rsidR="0097718D">
        <w:t>datasheet</w:t>
      </w:r>
      <w:proofErr w:type="spellEnd"/>
      <w:r w:rsidR="0097718D">
        <w:t xml:space="preserve"> de nuestros transistores:</w:t>
      </w:r>
    </w:p>
    <w:p w14:paraId="71529AC4" w14:textId="3B98DF89" w:rsidR="0097718D" w:rsidRPr="0097718D" w:rsidRDefault="0097718D" w:rsidP="0097718D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>Se tiene en cuenta el caso en el que se encienden los 7 segmentos:</w:t>
      </w:r>
    </w:p>
    <w:p w14:paraId="23FF0260" w14:textId="647E4835" w:rsidR="0097718D" w:rsidRPr="0097718D" w:rsidRDefault="00000000" w:rsidP="0079580C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=15mA*7=105mA</m:t>
          </m:r>
        </m:oMath>
      </m:oMathPara>
    </w:p>
    <w:p w14:paraId="12DEC910" w14:textId="5DD913DE" w:rsidR="0097718D" w:rsidRDefault="0097718D" w:rsidP="0097718D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 xml:space="preserve">Se supone una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sat</m:t>
            </m:r>
          </m:sub>
        </m:sSub>
      </m:oMath>
      <w:r w:rsidRPr="0097718D">
        <w:rPr>
          <w:i/>
          <w:iCs/>
        </w:rPr>
        <w:t xml:space="preserve"> de 25 para asegurar que el transistor se sature correctamente:</w:t>
      </w:r>
    </w:p>
    <w:p w14:paraId="0BC06E33" w14:textId="4A1E995D" w:rsidR="0097718D" w:rsidRPr="0097718D" w:rsidRDefault="00000000" w:rsidP="0097718D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sat</m:t>
                  </m:r>
                </m:sub>
              </m:sSub>
            </m:den>
          </m:f>
          <m:r>
            <w:rPr>
              <w:rFonts w:ascii="Cambria Math" w:hAnsi="Cambria Math"/>
            </w:rPr>
            <m:t>=4,2mA</m:t>
          </m:r>
        </m:oMath>
      </m:oMathPara>
    </w:p>
    <w:p w14:paraId="46C2C72C" w14:textId="2B27112A" w:rsidR="0097718D" w:rsidRDefault="0097718D" w:rsidP="0097718D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Teniendo en cuenta que la tensión base-emisor en saturación es 0,7V:</w:t>
      </w:r>
    </w:p>
    <w:p w14:paraId="390CC889" w14:textId="05ACB34D" w:rsidR="0097718D" w:rsidRPr="0097718D" w:rsidRDefault="00000000" w:rsidP="0097718D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5V-0,7V</m:t>
              </m:r>
            </m:num>
            <m:den>
              <m:r>
                <w:rPr>
                  <w:rFonts w:ascii="Cambria Math" w:hAnsi="Cambria Math"/>
                </w:rPr>
                <m:t>4,2mA</m:t>
              </m:r>
            </m:den>
          </m:f>
          <m:r>
            <w:rPr>
              <w:rFonts w:ascii="Cambria Math" w:hAnsi="Cambria Math"/>
            </w:rPr>
            <m:t>=1023 Ω</m:t>
          </m:r>
        </m:oMath>
      </m:oMathPara>
    </w:p>
    <w:p w14:paraId="4A8CD81A" w14:textId="699412B6" w:rsidR="009C360B" w:rsidRDefault="009C360B" w:rsidP="009C360B">
      <w:pPr>
        <w:spacing w:after="0" w:line="360" w:lineRule="auto"/>
        <w:jc w:val="both"/>
      </w:pPr>
      <w:r>
        <w:t xml:space="preserve">     Analizando este resultado, decidimos utilizar resistencias de </w:t>
      </w:r>
      <m:oMath>
        <m:r>
          <w:rPr>
            <w:rFonts w:ascii="Cambria Math" w:hAnsi="Cambria Math"/>
          </w:rPr>
          <m:t>1 kΩ</m:t>
        </m:r>
      </m:oMath>
      <w:r>
        <w:t xml:space="preserve"> para la base de los transistores del </w:t>
      </w:r>
      <w:proofErr w:type="spellStart"/>
      <w:r>
        <w:t>display</w:t>
      </w:r>
      <w:proofErr w:type="spellEnd"/>
      <w:r>
        <w:t>.</w:t>
      </w:r>
    </w:p>
    <w:p w14:paraId="3DEC77D3" w14:textId="77777777" w:rsidR="009C360B" w:rsidRDefault="009C360B" w:rsidP="009C360B">
      <w:pPr>
        <w:spacing w:after="0" w:line="360" w:lineRule="auto"/>
        <w:jc w:val="both"/>
      </w:pPr>
    </w:p>
    <w:p w14:paraId="0FD257FE" w14:textId="77777777" w:rsidR="009C360B" w:rsidRDefault="009C360B" w:rsidP="009C360B">
      <w:pPr>
        <w:spacing w:after="0" w:line="360" w:lineRule="auto"/>
        <w:jc w:val="both"/>
      </w:pPr>
    </w:p>
    <w:p w14:paraId="71069FDF" w14:textId="77777777" w:rsidR="009C360B" w:rsidRDefault="009C360B" w:rsidP="009C360B">
      <w:pPr>
        <w:spacing w:after="0" w:line="360" w:lineRule="auto"/>
        <w:jc w:val="both"/>
      </w:pPr>
    </w:p>
    <w:p w14:paraId="220D9E48" w14:textId="77777777" w:rsidR="009C360B" w:rsidRDefault="009C360B" w:rsidP="009C360B">
      <w:pPr>
        <w:spacing w:after="0" w:line="360" w:lineRule="auto"/>
        <w:jc w:val="both"/>
      </w:pPr>
    </w:p>
    <w:p w14:paraId="24A020EA" w14:textId="77777777" w:rsidR="009C360B" w:rsidRDefault="009C360B" w:rsidP="009C360B">
      <w:pPr>
        <w:spacing w:after="0" w:line="360" w:lineRule="auto"/>
        <w:jc w:val="both"/>
      </w:pPr>
    </w:p>
    <w:p w14:paraId="0461A90C" w14:textId="324384C5" w:rsidR="009C360B" w:rsidRDefault="009C360B" w:rsidP="009C360B">
      <w:pPr>
        <w:pStyle w:val="Prrafodelista"/>
        <w:numPr>
          <w:ilvl w:val="1"/>
          <w:numId w:val="5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9C360B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esistencia para el Transistor que enciende la Bomba de Agua</w:t>
      </w:r>
    </w:p>
    <w:p w14:paraId="0D17A538" w14:textId="77777777" w:rsidR="009C360B" w:rsidRDefault="009C360B" w:rsidP="009C360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53E3739" w14:textId="6D3B65C0" w:rsidR="009C360B" w:rsidRDefault="009C360B" w:rsidP="009C360B">
      <w:pPr>
        <w:spacing w:after="0" w:line="360" w:lineRule="auto"/>
        <w:jc w:val="both"/>
      </w:pPr>
      <w:r>
        <w:t xml:space="preserve">     Teniendo en cuenta que los módulos relé que compramos para el ventilador y la lámpara incandescente se activan por lógica negativa, decidimos que con la bomba de agua, que usa 5V, debería pasar lo mismo. A su vez, aunque </w:t>
      </w:r>
      <w:proofErr w:type="spellStart"/>
      <w:r>
        <w:t>optaramos</w:t>
      </w:r>
      <w:proofErr w:type="spellEnd"/>
      <w:r>
        <w:t xml:space="preserve"> por utilizar lógica positiva, no hubiésemos podido conectar directamente la bomba al PIC porque requiere </w:t>
      </w:r>
      <w:r w:rsidR="00804F3C">
        <w:t>2</w:t>
      </w:r>
      <w:r w:rsidR="00D20034">
        <w:t>0</w:t>
      </w:r>
      <w:r w:rsidR="00804F3C">
        <w:t>0</w:t>
      </w:r>
      <w:r>
        <w:t>mA para funcionar óptimamente a 5V, y un puerto del PIC solamente es capaz de entregar 25mA, por lo que el uso de un transistor era inevitable.</w:t>
      </w:r>
    </w:p>
    <w:p w14:paraId="45C06247" w14:textId="5BFD8579" w:rsidR="009C360B" w:rsidRDefault="009C360B" w:rsidP="009C360B">
      <w:pPr>
        <w:spacing w:after="0" w:line="360" w:lineRule="auto"/>
        <w:jc w:val="both"/>
      </w:pPr>
      <w:r>
        <w:t xml:space="preserve">     Al usar lógica negativa, es necesario implementar un transistor PNP cuya base está conectada al puerto RA1 del PIC, el colector a la bomba y el emisor a un regulador de tensión que devuelve 5V. Para lograr que el transistor se sature adecuadamente y permita </w:t>
      </w:r>
      <w:r>
        <w:lastRenderedPageBreak/>
        <w:t xml:space="preserve">el paso de la corriente del emisor al colector, es necesario calcular qué resistencia poner en la base </w:t>
      </w:r>
      <w:r w:rsidR="00804F3C">
        <w:t>de este</w:t>
      </w:r>
      <w:r>
        <w:t>, y para ello se plantea la siguiente ecuación:</w:t>
      </w:r>
    </w:p>
    <w:p w14:paraId="2F1B7253" w14:textId="3D13516D" w:rsidR="00D20034" w:rsidRDefault="00000000" w:rsidP="00D20034">
      <w:pPr>
        <w:spacing w:after="0" w:line="360" w:lineRule="auto"/>
        <w:jc w:val="center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=200mA</m:t>
          </m:r>
        </m:oMath>
      </m:oMathPara>
    </w:p>
    <w:p w14:paraId="4D719E95" w14:textId="1BA127B9" w:rsidR="00D20034" w:rsidRDefault="00D20034" w:rsidP="00D20034">
      <w:pPr>
        <w:spacing w:after="0" w:line="360" w:lineRule="auto"/>
        <w:jc w:val="center"/>
        <w:rPr>
          <w:i/>
          <w:iCs/>
        </w:rPr>
      </w:pPr>
      <w:r w:rsidRPr="0097718D">
        <w:rPr>
          <w:i/>
          <w:iCs/>
        </w:rPr>
        <w:t xml:space="preserve">Se supone una </w:t>
      </w:r>
      <w:r>
        <w:rPr>
          <w:i/>
          <w:iCs/>
        </w:rPr>
        <w:t>β</w:t>
      </w:r>
      <w:r w:rsidRPr="0097718D">
        <w:rPr>
          <w:i/>
          <w:iCs/>
        </w:rPr>
        <w:t xml:space="preserve"> </w:t>
      </w:r>
      <w:r>
        <w:rPr>
          <w:i/>
          <w:iCs/>
        </w:rPr>
        <w:t xml:space="preserve">mínima </w:t>
      </w:r>
      <w:r w:rsidRPr="0097718D">
        <w:rPr>
          <w:i/>
          <w:iCs/>
        </w:rPr>
        <w:t>de 25</w:t>
      </w:r>
      <w:r>
        <w:rPr>
          <w:i/>
          <w:iCs/>
        </w:rPr>
        <w:t>0</w:t>
      </w:r>
      <w:r w:rsidRPr="0097718D">
        <w:rPr>
          <w:i/>
          <w:iCs/>
        </w:rPr>
        <w:t>:</w:t>
      </w:r>
    </w:p>
    <w:p w14:paraId="1ADD8A88" w14:textId="25C4270F" w:rsidR="00D20034" w:rsidRPr="00D20034" w:rsidRDefault="00000000" w:rsidP="00D20034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=0.8mA</m:t>
          </m:r>
        </m:oMath>
      </m:oMathPara>
    </w:p>
    <w:p w14:paraId="3FB1E968" w14:textId="5E2D75E1" w:rsidR="00D20034" w:rsidRPr="00D20034" w:rsidRDefault="00D20034" w:rsidP="00D20034">
      <w:pPr>
        <w:spacing w:after="0" w:line="360" w:lineRule="auto"/>
        <w:jc w:val="center"/>
        <w:rPr>
          <w:i/>
          <w:iCs/>
        </w:rPr>
      </w:pPr>
      <w:r w:rsidRPr="00D20034">
        <w:rPr>
          <w:i/>
          <w:iCs/>
        </w:rPr>
        <w:t>Multiplicamos el resultado por un factor de 5 para asegurar una saturación completa:</w:t>
      </w:r>
    </w:p>
    <w:p w14:paraId="358DB0EC" w14:textId="7E7BC5CA" w:rsidR="00D20034" w:rsidRPr="0097718D" w:rsidRDefault="00000000" w:rsidP="00D20034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=0.8mA*5=4mA</m:t>
          </m:r>
        </m:oMath>
      </m:oMathPara>
    </w:p>
    <w:p w14:paraId="7C71B8A2" w14:textId="77777777" w:rsidR="00D20034" w:rsidRDefault="00D20034" w:rsidP="00D20034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Teniendo en cuenta que la tensión base-emisor en saturación es 0,7V:</w:t>
      </w:r>
    </w:p>
    <w:p w14:paraId="31C50BB9" w14:textId="6C57E4B9" w:rsidR="00D20034" w:rsidRPr="0097718D" w:rsidRDefault="00000000" w:rsidP="00D20034">
      <w:pPr>
        <w:spacing w:after="0"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5V-0,7V-0,6V</m:t>
              </m:r>
            </m:num>
            <m:den>
              <m:r>
                <w:rPr>
                  <w:rFonts w:ascii="Cambria Math" w:hAnsi="Cambria Math"/>
                </w:rPr>
                <m:t>4mA</m:t>
              </m:r>
            </m:den>
          </m:f>
          <m:r>
            <w:rPr>
              <w:rFonts w:ascii="Cambria Math" w:hAnsi="Cambria Math"/>
            </w:rPr>
            <m:t>=925 Ω</m:t>
          </m:r>
        </m:oMath>
      </m:oMathPara>
    </w:p>
    <w:p w14:paraId="0A5BC0DF" w14:textId="70EC3632" w:rsidR="009C360B" w:rsidRPr="009C360B" w:rsidRDefault="006604E7" w:rsidP="009C360B">
      <w:pPr>
        <w:spacing w:after="0" w:line="360" w:lineRule="auto"/>
        <w:jc w:val="both"/>
      </w:pPr>
      <w:r>
        <w:t xml:space="preserve">     Analizando este resultado, decidimos utilizar resistencias de </w:t>
      </w:r>
      <m:oMath>
        <m:r>
          <w:rPr>
            <w:rFonts w:ascii="Cambria Math" w:hAnsi="Cambria Math"/>
          </w:rPr>
          <m:t>1 kΩ</m:t>
        </m:r>
      </m:oMath>
      <w:r>
        <w:t xml:space="preserve"> para la base del transistor de la bomba de agua.</w:t>
      </w:r>
    </w:p>
    <w:p w14:paraId="6DA8A6D8" w14:textId="77777777" w:rsidR="001F4461" w:rsidRPr="001F4461" w:rsidRDefault="001F4461" w:rsidP="00B601AF">
      <w:pPr>
        <w:spacing w:after="0" w:line="360" w:lineRule="auto"/>
        <w:rPr>
          <w:b/>
        </w:rPr>
      </w:pPr>
    </w:p>
    <w:p w14:paraId="087B6837" w14:textId="77777777" w:rsidR="0040132E" w:rsidRPr="001F4461" w:rsidRDefault="0040132E" w:rsidP="00B601AF">
      <w:pPr>
        <w:spacing w:after="0" w:line="360" w:lineRule="auto"/>
        <w:rPr>
          <w:b/>
        </w:rPr>
      </w:pPr>
    </w:p>
    <w:p w14:paraId="519A884E" w14:textId="77777777" w:rsidR="001F4461" w:rsidRPr="001F4461" w:rsidRDefault="001F4461" w:rsidP="00B601AF">
      <w:pPr>
        <w:spacing w:after="0" w:line="360" w:lineRule="auto"/>
        <w:rPr>
          <w:b/>
        </w:rPr>
      </w:pPr>
    </w:p>
    <w:p w14:paraId="31966A3B" w14:textId="37969604" w:rsidR="00281FA8" w:rsidRDefault="001C5981" w:rsidP="00B601AF">
      <w:pPr>
        <w:spacing w:after="0" w:line="360" w:lineRule="auto"/>
      </w:pPr>
      <w:r>
        <w:rPr>
          <w:b/>
          <w:sz w:val="28"/>
          <w:szCs w:val="28"/>
        </w:rPr>
        <w:t xml:space="preserve">Diagramas </w:t>
      </w:r>
      <w:proofErr w:type="spellStart"/>
      <w:r>
        <w:rPr>
          <w:b/>
          <w:sz w:val="28"/>
          <w:szCs w:val="28"/>
        </w:rPr>
        <w:t>Circuitales</w:t>
      </w:r>
      <w:proofErr w:type="spellEnd"/>
    </w:p>
    <w:p w14:paraId="72762615" w14:textId="77777777" w:rsidR="00281FA8" w:rsidRDefault="00281FA8" w:rsidP="00B601AF">
      <w:pPr>
        <w:spacing w:after="0" w:line="360" w:lineRule="auto"/>
      </w:pPr>
    </w:p>
    <w:p w14:paraId="474EB03A" w14:textId="2AF6596E" w:rsidR="00281FA8" w:rsidRDefault="00C2648D" w:rsidP="001F4461">
      <w:pPr>
        <w:spacing w:after="0" w:line="360" w:lineRule="auto"/>
        <w:jc w:val="center"/>
        <w:rPr>
          <w:color w:val="FF0000"/>
        </w:rPr>
      </w:pPr>
      <w:r w:rsidRPr="00C2648D">
        <w:rPr>
          <w:noProof/>
          <w:color w:val="FF0000"/>
        </w:rPr>
        <w:drawing>
          <wp:inline distT="0" distB="0" distL="0" distR="0" wp14:anchorId="47D1A4CE" wp14:editId="31DB971F">
            <wp:extent cx="4810540" cy="4271837"/>
            <wp:effectExtent l="0" t="0" r="9525" b="0"/>
            <wp:docPr id="108122419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24196" name="Imagen 1" descr="Diagrama, Esquemát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074" cy="42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96CF" w14:textId="2B8EBAAF" w:rsidR="0040132E" w:rsidRPr="001F4461" w:rsidRDefault="004E05D9" w:rsidP="001F4461">
      <w:pPr>
        <w:pStyle w:val="Textoindependiente"/>
        <w:spacing w:after="0" w:line="360" w:lineRule="auto"/>
        <w:jc w:val="center"/>
      </w:pPr>
      <w:r>
        <w:t xml:space="preserve">Figura </w:t>
      </w:r>
      <w:r w:rsidR="006A1D40">
        <w:t>1</w:t>
      </w:r>
      <w:r>
        <w:t xml:space="preserve">: Diagrama </w:t>
      </w:r>
      <w:proofErr w:type="spellStart"/>
      <w:r>
        <w:t>Circuital</w:t>
      </w:r>
      <w:proofErr w:type="spellEnd"/>
      <w:r>
        <w:t xml:space="preserve"> (Fuente: Pro</w:t>
      </w:r>
      <w:r w:rsidR="006A1D40">
        <w:t>teus</w:t>
      </w:r>
      <w:r w:rsidR="001F4461">
        <w:t>)</w:t>
      </w:r>
    </w:p>
    <w:p w14:paraId="024F75AF" w14:textId="77777777" w:rsidR="00281FA8" w:rsidRDefault="001C5981" w:rsidP="00B601AF">
      <w:pPr>
        <w:spacing w:after="0" w:line="360" w:lineRule="auto"/>
      </w:pPr>
      <w:r>
        <w:rPr>
          <w:b/>
          <w:sz w:val="28"/>
          <w:szCs w:val="28"/>
        </w:rPr>
        <w:lastRenderedPageBreak/>
        <w:t>Materiales</w:t>
      </w:r>
    </w:p>
    <w:p w14:paraId="3D627DA3" w14:textId="77777777" w:rsidR="00281FA8" w:rsidRDefault="00281FA8" w:rsidP="00B601AF">
      <w:pPr>
        <w:spacing w:after="0" w:line="360" w:lineRule="auto"/>
      </w:pPr>
    </w:p>
    <w:p w14:paraId="286494A2" w14:textId="49925C4A" w:rsidR="00A058CA" w:rsidRP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 xml:space="preserve">12V: </w:t>
      </w:r>
      <w:r>
        <w:t>cualquier fuente de 12V con 3A mínimo (si es regulable mejor, el sensor de temperatura se puede quemar sino)</w:t>
      </w:r>
    </w:p>
    <w:p w14:paraId="2945AE58" w14:textId="74B03EC2" w:rsidR="00281FA8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 xml:space="preserve">U1: </w:t>
      </w:r>
      <w:r>
        <w:t>Regulador de Tensión LM7805</w:t>
      </w:r>
    </w:p>
    <w:p w14:paraId="0D9FDFFA" w14:textId="7ECFCE78" w:rsidR="006A1D40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U2:</w:t>
      </w:r>
      <w:r>
        <w:t xml:space="preserve"> Sensor de Temperatura LM35</w:t>
      </w:r>
    </w:p>
    <w:p w14:paraId="21B7DE3A" w14:textId="115299AD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U3:</w:t>
      </w:r>
      <w:r>
        <w:t xml:space="preserve"> PIC16F887</w:t>
      </w:r>
    </w:p>
    <w:p w14:paraId="4F7F81B0" w14:textId="4C677A33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RESET:</w:t>
      </w:r>
      <w:r>
        <w:t xml:space="preserve"> botón </w:t>
      </w:r>
      <w:proofErr w:type="spellStart"/>
      <w:r>
        <w:t>push</w:t>
      </w:r>
      <w:proofErr w:type="spellEnd"/>
    </w:p>
    <w:p w14:paraId="3EBEFBE8" w14:textId="338DD4A9" w:rsidR="006A1D40" w:rsidRDefault="006A1D40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RL1, RL2:</w:t>
      </w:r>
      <w:r>
        <w:t xml:space="preserve"> módulos con relé SRD-05VDC-SL-C</w:t>
      </w:r>
    </w:p>
    <w:p w14:paraId="6546D33F" w14:textId="38828AA6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PER1:</w:t>
      </w:r>
      <w:r>
        <w:t xml:space="preserve"> ventilador genérico de 12V</w:t>
      </w:r>
    </w:p>
    <w:p w14:paraId="46E87BEC" w14:textId="79C42444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PER2:</w:t>
      </w:r>
      <w:r>
        <w:t xml:space="preserve"> lampara incandescente de 12V</w:t>
      </w:r>
    </w:p>
    <w:p w14:paraId="77454BE2" w14:textId="62E07702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PER3:</w:t>
      </w:r>
      <w:r>
        <w:t xml:space="preserve"> mini bomba de agua</w:t>
      </w:r>
      <w:r w:rsidR="0041403E">
        <w:t xml:space="preserve"> </w:t>
      </w:r>
      <w:r>
        <w:t>de 5V</w:t>
      </w:r>
    </w:p>
    <w:p w14:paraId="1377C52C" w14:textId="484C0754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A058CA">
        <w:rPr>
          <w:b/>
          <w:bCs/>
        </w:rPr>
        <w:t>PER4 y PER5:</w:t>
      </w:r>
      <w:r w:rsidRPr="00A058CA">
        <w:t xml:space="preserve"> </w:t>
      </w:r>
      <w:proofErr w:type="spellStart"/>
      <w:r w:rsidRPr="00A058CA">
        <w:t>displays</w:t>
      </w:r>
      <w:proofErr w:type="spellEnd"/>
      <w:r w:rsidRPr="00A058CA">
        <w:t xml:space="preserve"> 7 segmentos de</w:t>
      </w:r>
      <w:r>
        <w:t xml:space="preserve"> cátodo común</w:t>
      </w:r>
    </w:p>
    <w:p w14:paraId="56959216" w14:textId="3DCDB7DF" w:rsid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PER6:</w:t>
      </w:r>
      <w:r>
        <w:t xml:space="preserve"> modulo adaptador RS232TTL DB9 con Max232 incorporado (y para conectarlo a la PC, un adaptador DB9 a USB)</w:t>
      </w:r>
    </w:p>
    <w:p w14:paraId="092D7930" w14:textId="7C00B72E" w:rsidR="00A058CA" w:rsidRPr="00A058CA" w:rsidRDefault="00A058CA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PER7:</w:t>
      </w:r>
      <w:r>
        <w:t xml:space="preserve"> teclado matricial</w:t>
      </w:r>
    </w:p>
    <w:p w14:paraId="5F8F4545" w14:textId="28BF3721" w:rsidR="00414DF4" w:rsidRDefault="00CF6FE3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>
        <w:rPr>
          <w:b/>
          <w:bCs/>
        </w:rPr>
        <w:t>R</w:t>
      </w:r>
      <w:r w:rsidR="0041403E" w:rsidRPr="0041403E">
        <w:rPr>
          <w:b/>
          <w:bCs/>
        </w:rPr>
        <w:t>1</w:t>
      </w:r>
      <w:r>
        <w:rPr>
          <w:b/>
          <w:bCs/>
        </w:rPr>
        <w:t xml:space="preserve">, </w:t>
      </w:r>
      <w:r w:rsidR="00414DF4" w:rsidRPr="003049B2">
        <w:rPr>
          <w:b/>
          <w:bCs/>
        </w:rPr>
        <w:t>R</w:t>
      </w:r>
      <w:r w:rsidR="00A058CA" w:rsidRPr="0041403E">
        <w:rPr>
          <w:b/>
          <w:bCs/>
        </w:rPr>
        <w:t>5</w:t>
      </w:r>
      <w:r w:rsidR="00414DF4" w:rsidRPr="003049B2">
        <w:rPr>
          <w:b/>
          <w:bCs/>
        </w:rPr>
        <w:t>, R</w:t>
      </w:r>
      <w:r w:rsidR="00A058CA" w:rsidRPr="0041403E">
        <w:rPr>
          <w:b/>
          <w:bCs/>
        </w:rPr>
        <w:t>6</w:t>
      </w:r>
      <w:r w:rsidR="00A058CA">
        <w:rPr>
          <w:b/>
          <w:bCs/>
        </w:rPr>
        <w:t>,</w:t>
      </w:r>
      <w:r w:rsidR="00414DF4" w:rsidRPr="003049B2">
        <w:rPr>
          <w:b/>
          <w:bCs/>
        </w:rPr>
        <w:t xml:space="preserve"> R</w:t>
      </w:r>
      <w:r w:rsidR="00A058CA" w:rsidRPr="0041403E">
        <w:rPr>
          <w:b/>
          <w:bCs/>
        </w:rPr>
        <w:t>7</w:t>
      </w:r>
      <w:r w:rsidR="00A058CA">
        <w:rPr>
          <w:b/>
          <w:bCs/>
        </w:rPr>
        <w:t xml:space="preserve"> y </w:t>
      </w:r>
      <w:r w:rsidR="00A058CA" w:rsidRPr="003049B2">
        <w:rPr>
          <w:b/>
          <w:bCs/>
        </w:rPr>
        <w:t>R</w:t>
      </w:r>
      <w:r w:rsidR="00A058CA" w:rsidRPr="0041403E">
        <w:rPr>
          <w:b/>
          <w:bCs/>
        </w:rPr>
        <w:t>8</w:t>
      </w:r>
      <w:r w:rsidR="00414DF4" w:rsidRPr="0041403E">
        <w:rPr>
          <w:b/>
          <w:bCs/>
        </w:rPr>
        <w:t>:</w:t>
      </w:r>
      <w:r w:rsidR="00414DF4" w:rsidRPr="003049B2">
        <w:t xml:space="preserve"> resistencias de 10 [</w:t>
      </w:r>
      <w:proofErr w:type="spellStart"/>
      <w:r w:rsidR="00414DF4" w:rsidRPr="003049B2">
        <w:t>kΩ</w:t>
      </w:r>
      <w:proofErr w:type="spellEnd"/>
      <w:r w:rsidR="00414DF4" w:rsidRPr="003049B2">
        <w:t>].</w:t>
      </w:r>
    </w:p>
    <w:p w14:paraId="1888FD92" w14:textId="0967638A" w:rsidR="00A058CA" w:rsidRDefault="00C2648D" w:rsidP="00C2648D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3049B2">
        <w:rPr>
          <w:b/>
          <w:bCs/>
        </w:rPr>
        <w:t>R</w:t>
      </w:r>
      <w:r w:rsidRPr="0041403E">
        <w:rPr>
          <w:b/>
          <w:bCs/>
        </w:rPr>
        <w:t>3</w:t>
      </w:r>
      <w:r w:rsidRPr="003049B2">
        <w:rPr>
          <w:b/>
          <w:bCs/>
        </w:rPr>
        <w:t>, R</w:t>
      </w:r>
      <w:r w:rsidRPr="0041403E">
        <w:rPr>
          <w:b/>
          <w:bCs/>
        </w:rPr>
        <w:t>4</w:t>
      </w:r>
      <w:r>
        <w:rPr>
          <w:b/>
          <w:bCs/>
        </w:rPr>
        <w:t>,</w:t>
      </w:r>
      <w:r w:rsidRPr="003049B2">
        <w:rPr>
          <w:b/>
          <w:bCs/>
        </w:rPr>
        <w:t xml:space="preserve"> R</w:t>
      </w:r>
      <w:r w:rsidRPr="0041403E">
        <w:rPr>
          <w:b/>
          <w:bCs/>
        </w:rPr>
        <w:t>9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10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11</w:t>
      </w:r>
      <w:r w:rsidRPr="003049B2">
        <w:rPr>
          <w:b/>
          <w:bCs/>
        </w:rPr>
        <w:t>, R</w:t>
      </w:r>
      <w:r w:rsidRPr="0041403E">
        <w:rPr>
          <w:b/>
          <w:bCs/>
        </w:rPr>
        <w:t>12</w:t>
      </w:r>
      <w:r>
        <w:rPr>
          <w:b/>
          <w:bCs/>
        </w:rPr>
        <w:t>,</w:t>
      </w:r>
      <w:r w:rsidRPr="003049B2">
        <w:rPr>
          <w:b/>
          <w:bCs/>
        </w:rPr>
        <w:t xml:space="preserve"> R</w:t>
      </w:r>
      <w:r w:rsidRPr="0041403E">
        <w:rPr>
          <w:b/>
          <w:bCs/>
        </w:rPr>
        <w:t>13</w:t>
      </w:r>
      <w:r>
        <w:rPr>
          <w:b/>
          <w:bCs/>
        </w:rPr>
        <w:t xml:space="preserve">, </w:t>
      </w:r>
      <w:r w:rsidRPr="003049B2">
        <w:rPr>
          <w:b/>
          <w:bCs/>
        </w:rPr>
        <w:t>R</w:t>
      </w:r>
      <w:r w:rsidRPr="0041403E">
        <w:rPr>
          <w:b/>
          <w:bCs/>
        </w:rPr>
        <w:t>14</w:t>
      </w:r>
      <w:r>
        <w:rPr>
          <w:b/>
          <w:bCs/>
        </w:rPr>
        <w:t xml:space="preserve"> y </w:t>
      </w:r>
      <w:r w:rsidRPr="003049B2">
        <w:rPr>
          <w:b/>
          <w:bCs/>
        </w:rPr>
        <w:t>R</w:t>
      </w:r>
      <w:r w:rsidRPr="0041403E">
        <w:rPr>
          <w:b/>
          <w:bCs/>
        </w:rPr>
        <w:t>15</w:t>
      </w:r>
      <w:r>
        <w:rPr>
          <w:b/>
          <w:bCs/>
        </w:rPr>
        <w:t>:</w:t>
      </w:r>
      <w:r>
        <w:t xml:space="preserve"> resistencias de 220 [</w:t>
      </w:r>
      <w:r w:rsidRPr="003049B2">
        <w:t>Ω</w:t>
      </w:r>
      <w:r>
        <w:t>]</w:t>
      </w:r>
    </w:p>
    <w:p w14:paraId="00A2EB2E" w14:textId="697A0923" w:rsidR="00C2648D" w:rsidRPr="003049B2" w:rsidRDefault="00C2648D" w:rsidP="00C2648D">
      <w:pPr>
        <w:pStyle w:val="Textoindependiente"/>
        <w:numPr>
          <w:ilvl w:val="0"/>
          <w:numId w:val="8"/>
        </w:numPr>
        <w:spacing w:after="0" w:line="360" w:lineRule="auto"/>
        <w:jc w:val="both"/>
      </w:pPr>
      <w:r w:rsidRPr="003049B2">
        <w:rPr>
          <w:b/>
          <w:bCs/>
        </w:rPr>
        <w:t>R</w:t>
      </w:r>
      <w:r w:rsidRPr="0041403E">
        <w:rPr>
          <w:b/>
          <w:bCs/>
        </w:rPr>
        <w:t>2</w:t>
      </w:r>
      <w:r>
        <w:rPr>
          <w:b/>
          <w:bCs/>
        </w:rPr>
        <w:t>:</w:t>
      </w:r>
      <w:r>
        <w:t xml:space="preserve"> resistencia de 1 </w:t>
      </w:r>
      <w:r w:rsidRPr="003049B2">
        <w:t>[</w:t>
      </w:r>
      <w:proofErr w:type="spellStart"/>
      <w:r w:rsidRPr="003049B2">
        <w:t>kΩ</w:t>
      </w:r>
      <w:proofErr w:type="spellEnd"/>
      <w:r w:rsidRPr="003049B2">
        <w:t>]</w:t>
      </w:r>
    </w:p>
    <w:p w14:paraId="7719C814" w14:textId="141DE73D" w:rsidR="00210BCD" w:rsidRDefault="00210BCD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  <w:rPr>
          <w:lang w:val="en-US"/>
        </w:rPr>
      </w:pPr>
      <w:r w:rsidRPr="003049B2">
        <w:rPr>
          <w:b/>
          <w:bCs/>
          <w:lang w:val="en-US"/>
        </w:rPr>
        <w:t>T1</w:t>
      </w:r>
      <w:r w:rsidR="0041403E" w:rsidRPr="0041403E">
        <w:rPr>
          <w:lang w:val="en-US"/>
        </w:rPr>
        <w:t>:</w:t>
      </w:r>
      <w:r w:rsidR="0041403E">
        <w:rPr>
          <w:lang w:val="en-US"/>
        </w:rPr>
        <w:t xml:space="preserve"> </w:t>
      </w:r>
      <w:r w:rsidRPr="003049B2">
        <w:rPr>
          <w:lang w:val="en-US"/>
        </w:rPr>
        <w:t>transistor BC3</w:t>
      </w:r>
      <w:r w:rsidR="0041403E">
        <w:rPr>
          <w:lang w:val="en-US"/>
        </w:rPr>
        <w:t>2</w:t>
      </w:r>
      <w:r w:rsidRPr="003049B2">
        <w:rPr>
          <w:lang w:val="en-US"/>
        </w:rPr>
        <w:t>7-</w:t>
      </w:r>
      <w:r w:rsidR="0041403E">
        <w:rPr>
          <w:lang w:val="en-US"/>
        </w:rPr>
        <w:t>40</w:t>
      </w:r>
    </w:p>
    <w:p w14:paraId="12251932" w14:textId="72FA45E4" w:rsidR="00210BCD" w:rsidRPr="00DE50BF" w:rsidRDefault="0041403E" w:rsidP="00B601AF">
      <w:pPr>
        <w:pStyle w:val="Textoindependiente"/>
        <w:numPr>
          <w:ilvl w:val="0"/>
          <w:numId w:val="8"/>
        </w:numPr>
        <w:spacing w:after="0" w:line="360" w:lineRule="auto"/>
        <w:jc w:val="both"/>
        <w:rPr>
          <w:lang w:val="en-US"/>
        </w:rPr>
      </w:pPr>
      <w:r w:rsidRPr="003049B2">
        <w:rPr>
          <w:b/>
          <w:bCs/>
          <w:lang w:val="en-US"/>
        </w:rPr>
        <w:t>T</w:t>
      </w:r>
      <w:r>
        <w:rPr>
          <w:b/>
          <w:bCs/>
          <w:lang w:val="en-US"/>
        </w:rPr>
        <w:t>2, T3</w:t>
      </w:r>
      <w:r w:rsidRPr="0041403E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transistores</w:t>
      </w:r>
      <w:proofErr w:type="spellEnd"/>
      <w:r>
        <w:rPr>
          <w:lang w:val="en-US"/>
        </w:rPr>
        <w:t xml:space="preserve"> BC337-25</w:t>
      </w:r>
    </w:p>
    <w:p w14:paraId="79375B7E" w14:textId="1D2A92E2" w:rsidR="00281FA8" w:rsidRPr="0041403E" w:rsidRDefault="00281FA8" w:rsidP="00B601AF">
      <w:pPr>
        <w:spacing w:after="0" w:line="360" w:lineRule="auto"/>
        <w:rPr>
          <w:lang w:val="en-GB"/>
        </w:rPr>
      </w:pPr>
    </w:p>
    <w:p w14:paraId="0551A1CD" w14:textId="27B8E3B5" w:rsidR="0040132E" w:rsidRPr="0041403E" w:rsidRDefault="0040132E" w:rsidP="00B601AF">
      <w:pPr>
        <w:spacing w:after="0" w:line="360" w:lineRule="auto"/>
        <w:rPr>
          <w:lang w:val="en-GB"/>
        </w:rPr>
      </w:pPr>
    </w:p>
    <w:p w14:paraId="1032B23B" w14:textId="77777777" w:rsidR="0040132E" w:rsidRDefault="0040132E" w:rsidP="00B601AF">
      <w:pPr>
        <w:spacing w:after="0" w:line="360" w:lineRule="auto"/>
        <w:rPr>
          <w:lang w:val="en-GB"/>
        </w:rPr>
      </w:pPr>
    </w:p>
    <w:p w14:paraId="18837EBB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5E2DDC70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4F24A2C5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5395DE52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15CD99E1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6F9D5F7C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55D95E2B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55530B02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66A3490B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311C4F23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077890C3" w14:textId="77777777" w:rsidR="001F4461" w:rsidRDefault="001F4461" w:rsidP="00B601AF">
      <w:pPr>
        <w:spacing w:after="0" w:line="360" w:lineRule="auto"/>
        <w:rPr>
          <w:lang w:val="en-GB"/>
        </w:rPr>
      </w:pPr>
    </w:p>
    <w:p w14:paraId="00F05123" w14:textId="77777777" w:rsidR="001F4461" w:rsidRPr="0041403E" w:rsidRDefault="001F4461" w:rsidP="00B601AF">
      <w:pPr>
        <w:spacing w:after="0" w:line="360" w:lineRule="auto"/>
        <w:rPr>
          <w:lang w:val="en-GB"/>
        </w:rPr>
      </w:pPr>
    </w:p>
    <w:p w14:paraId="5BBDEDFA" w14:textId="62AE8FE8" w:rsidR="00281FA8" w:rsidRDefault="00DE50BF" w:rsidP="00B601AF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Circuito Físico</w:t>
      </w:r>
    </w:p>
    <w:p w14:paraId="48988C4D" w14:textId="4DA86824" w:rsidR="004C58E5" w:rsidRDefault="004C58E5" w:rsidP="00B601AF">
      <w:pPr>
        <w:spacing w:after="0" w:line="360" w:lineRule="auto"/>
      </w:pPr>
    </w:p>
    <w:p w14:paraId="23D219E8" w14:textId="77777777" w:rsidR="009954BF" w:rsidRDefault="00DE50BF" w:rsidP="009954B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464E0F" wp14:editId="2074BE75">
            <wp:extent cx="4608624" cy="4765444"/>
            <wp:effectExtent l="0" t="2222" r="0" b="0"/>
            <wp:docPr id="22944689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689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22817" cy="478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yui_3_17_2_1_1585662841486_22"/>
      <w:bookmarkEnd w:id="0"/>
    </w:p>
    <w:p w14:paraId="33C7D80B" w14:textId="7F389DBD" w:rsidR="001F4461" w:rsidRDefault="001F4461" w:rsidP="00DC5981">
      <w:pPr>
        <w:spacing w:after="0" w:line="360" w:lineRule="auto"/>
        <w:rPr>
          <w:b/>
          <w:sz w:val="28"/>
          <w:szCs w:val="28"/>
        </w:rPr>
      </w:pPr>
    </w:p>
    <w:p w14:paraId="2FB57BA6" w14:textId="77777777" w:rsidR="00F8768E" w:rsidRDefault="00F8768E" w:rsidP="00DC5981">
      <w:pPr>
        <w:spacing w:after="0" w:line="360" w:lineRule="auto"/>
        <w:rPr>
          <w:b/>
          <w:sz w:val="28"/>
          <w:szCs w:val="28"/>
        </w:rPr>
      </w:pPr>
    </w:p>
    <w:p w14:paraId="4400AC88" w14:textId="77777777" w:rsidR="00F8768E" w:rsidRDefault="00F8768E" w:rsidP="00DC5981">
      <w:pPr>
        <w:spacing w:after="0" w:line="360" w:lineRule="auto"/>
        <w:rPr>
          <w:b/>
          <w:sz w:val="28"/>
          <w:szCs w:val="28"/>
        </w:rPr>
      </w:pPr>
    </w:p>
    <w:p w14:paraId="017194F6" w14:textId="1E656B08" w:rsidR="00DC5981" w:rsidRDefault="00DC5981" w:rsidP="00DC598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Simulación y Funcionamiento</w:t>
      </w:r>
    </w:p>
    <w:p w14:paraId="60D03D73" w14:textId="77777777" w:rsidR="00DC5981" w:rsidRDefault="00DC5981" w:rsidP="00DC5981">
      <w:pPr>
        <w:spacing w:after="0" w:line="360" w:lineRule="auto"/>
        <w:jc w:val="both"/>
        <w:rPr>
          <w:bCs/>
        </w:rPr>
      </w:pPr>
    </w:p>
    <w:p w14:paraId="741E436E" w14:textId="44255FEA" w:rsidR="00DC5981" w:rsidRDefault="00DC5981" w:rsidP="00DC5981">
      <w:pPr>
        <w:spacing w:after="0" w:line="360" w:lineRule="auto"/>
        <w:jc w:val="both"/>
        <w:rPr>
          <w:bCs/>
        </w:rPr>
      </w:pPr>
      <w:r>
        <w:rPr>
          <w:bCs/>
        </w:rPr>
        <w:t xml:space="preserve">     El circuito</w:t>
      </w:r>
      <w:r w:rsidR="001F4461">
        <w:rPr>
          <w:bCs/>
        </w:rPr>
        <w:t xml:space="preserve"> constantemente hace multiplexado del teclado </w:t>
      </w:r>
      <w:proofErr w:type="spellStart"/>
      <w:r w:rsidR="001F4461">
        <w:rPr>
          <w:bCs/>
        </w:rPr>
        <w:t>y</w:t>
      </w:r>
      <w:proofErr w:type="spellEnd"/>
      <w:r w:rsidR="001F4461">
        <w:rPr>
          <w:bCs/>
        </w:rPr>
        <w:t xml:space="preserve"> los </w:t>
      </w:r>
      <w:proofErr w:type="spellStart"/>
      <w:r w:rsidR="001F4461">
        <w:rPr>
          <w:bCs/>
        </w:rPr>
        <w:t>displays</w:t>
      </w:r>
      <w:proofErr w:type="spellEnd"/>
      <w:r w:rsidR="001F4461">
        <w:rPr>
          <w:bCs/>
        </w:rPr>
        <w:t>.</w:t>
      </w:r>
      <w:r>
        <w:rPr>
          <w:bCs/>
        </w:rPr>
        <w:t xml:space="preserve"> </w:t>
      </w:r>
      <w:r w:rsidR="001F4461">
        <w:rPr>
          <w:bCs/>
        </w:rPr>
        <w:t>Se i</w:t>
      </w:r>
      <w:r>
        <w:rPr>
          <w:bCs/>
        </w:rPr>
        <w:t xml:space="preserve">nicia </w:t>
      </w:r>
      <w:r w:rsidR="001F4461">
        <w:rPr>
          <w:bCs/>
        </w:rPr>
        <w:t xml:space="preserve">estableciendo una temperatura deseada de 26 </w:t>
      </w:r>
      <w:proofErr w:type="spellStart"/>
      <w:r w:rsidR="001F4461">
        <w:rPr>
          <w:bCs/>
        </w:rPr>
        <w:t>ºC</w:t>
      </w:r>
      <w:proofErr w:type="spellEnd"/>
      <w:r w:rsidR="001F4461">
        <w:rPr>
          <w:bCs/>
        </w:rPr>
        <w:t xml:space="preserve"> y muestra</w:t>
      </w:r>
      <w:r>
        <w:rPr>
          <w:bCs/>
        </w:rPr>
        <w:t xml:space="preserve"> “HI” en el </w:t>
      </w:r>
      <w:proofErr w:type="spellStart"/>
      <w:r>
        <w:rPr>
          <w:bCs/>
        </w:rPr>
        <w:t>display</w:t>
      </w:r>
      <w:proofErr w:type="spellEnd"/>
      <w:r>
        <w:rPr>
          <w:bCs/>
        </w:rPr>
        <w:t xml:space="preserve"> hasta que se realiza la primera interrupción por Timer1, que es cuando se realiza el primer muestreo de la señal analógica recibida a través del sensor de temperatura.</w:t>
      </w:r>
      <w:r w:rsidR="001F4461">
        <w:rPr>
          <w:bCs/>
        </w:rPr>
        <w:t xml:space="preserve"> Una vez realizado el muestreo, se configuran los dígitos del </w:t>
      </w:r>
      <w:proofErr w:type="spellStart"/>
      <w:r w:rsidR="001F4461">
        <w:rPr>
          <w:bCs/>
        </w:rPr>
        <w:t>display</w:t>
      </w:r>
      <w:proofErr w:type="spellEnd"/>
      <w:r w:rsidR="001F4461">
        <w:rPr>
          <w:bCs/>
        </w:rPr>
        <w:t xml:space="preserve"> para mostrar la temperatura </w:t>
      </w:r>
      <w:proofErr w:type="spellStart"/>
      <w:r w:rsidR="001F4461">
        <w:rPr>
          <w:bCs/>
        </w:rPr>
        <w:t>sensada</w:t>
      </w:r>
      <w:proofErr w:type="spellEnd"/>
      <w:r w:rsidR="001F4461">
        <w:rPr>
          <w:bCs/>
        </w:rPr>
        <w:t xml:space="preserve"> y se analiza si hay que prender o no los periféricos correspondientes (si la temperatura es mayor que la deseada, se encienden los ventiladores y la bomba, de lo contrario se enciende la lampara incandescente, y en el caso de que la temperatura sea la deseada, se apagan dichos periféricos).</w:t>
      </w:r>
    </w:p>
    <w:p w14:paraId="115334F0" w14:textId="605B02DB" w:rsidR="001F4461" w:rsidRDefault="001F4461" w:rsidP="00DC5981">
      <w:pPr>
        <w:spacing w:after="0" w:line="360" w:lineRule="auto"/>
        <w:jc w:val="both"/>
        <w:rPr>
          <w:bCs/>
        </w:rPr>
      </w:pPr>
      <w:r>
        <w:rPr>
          <w:bCs/>
        </w:rPr>
        <w:lastRenderedPageBreak/>
        <w:t xml:space="preserve">     Por otro lado, cada vez que se presione una tecla se refleja dicha acción en los </w:t>
      </w:r>
      <w:proofErr w:type="spellStart"/>
      <w:r>
        <w:rPr>
          <w:bCs/>
        </w:rPr>
        <w:t>displays</w:t>
      </w:r>
      <w:proofErr w:type="spellEnd"/>
      <w:r>
        <w:rPr>
          <w:bCs/>
        </w:rPr>
        <w:t xml:space="preserve"> por un breve momento (hasta que se realice el siguiente muestreo), mostrando el valor actual ingresado por teclado o mostrando un mensaje (Er de </w:t>
      </w:r>
      <w:proofErr w:type="spellStart"/>
      <w:r>
        <w:rPr>
          <w:bCs/>
        </w:rPr>
        <w:t>erased</w:t>
      </w:r>
      <w:proofErr w:type="spellEnd"/>
      <w:r>
        <w:rPr>
          <w:bCs/>
        </w:rPr>
        <w:t xml:space="preserve"> al apretar *, que hace que se borre lo ingresado por teclado, o el valor de temperatura deseada ingresado por teclado al presionar #). Cada vez que se presione #, estableciendo una nueva temperatura deseada,</w:t>
      </w:r>
      <w:r w:rsidR="007E3432">
        <w:rPr>
          <w:bCs/>
        </w:rPr>
        <w:t xml:space="preserve"> se envía dicha temperatura a través del puerto de transmisión en serie TX en forma de un numero binario. Si se conecta el PER6 a una computadora con el programa en Python desarrollado y ejecutado, recibe el valor establecido y lo muestra en pantalla.</w:t>
      </w:r>
    </w:p>
    <w:p w14:paraId="0119F907" w14:textId="77777777" w:rsidR="00433708" w:rsidRDefault="00207F2A" w:rsidP="00DC5981">
      <w:pPr>
        <w:spacing w:after="0" w:line="360" w:lineRule="auto"/>
        <w:jc w:val="both"/>
        <w:rPr>
          <w:bCs/>
        </w:rPr>
      </w:pPr>
      <w:r>
        <w:rPr>
          <w:bCs/>
        </w:rPr>
        <w:t xml:space="preserve">La simulación </w:t>
      </w:r>
      <w:r w:rsidR="00433708">
        <w:rPr>
          <w:bCs/>
        </w:rPr>
        <w:t xml:space="preserve">cumple los estándares que habíamos planeado y funciona adecuadamente.    </w:t>
      </w:r>
    </w:p>
    <w:p w14:paraId="3F907727" w14:textId="2D601034" w:rsidR="00207F2A" w:rsidRPr="00DC5981" w:rsidRDefault="00433708" w:rsidP="00DC5981">
      <w:pPr>
        <w:spacing w:after="0" w:line="360" w:lineRule="auto"/>
        <w:jc w:val="both"/>
        <w:rPr>
          <w:bCs/>
        </w:rPr>
      </w:pPr>
      <w:r>
        <w:rPr>
          <w:bCs/>
        </w:rPr>
        <w:t xml:space="preserve">     En la practica el funcionamiento debería ser el mismo, pero tuvimos inconvenientes con varios sensores LM35, donde la señal Vout permanece constante y cercana a 4,8V (que no debería ser posible). El resto funciona adecuadamente y como esperábamos.</w:t>
      </w:r>
    </w:p>
    <w:p w14:paraId="400853C1" w14:textId="77777777" w:rsidR="00DC5981" w:rsidRDefault="00DC5981" w:rsidP="00DC5981">
      <w:pPr>
        <w:spacing w:after="0" w:line="360" w:lineRule="auto"/>
        <w:rPr>
          <w:b/>
          <w:sz w:val="28"/>
          <w:szCs w:val="28"/>
        </w:rPr>
      </w:pPr>
    </w:p>
    <w:p w14:paraId="1C08DD6E" w14:textId="77777777" w:rsidR="007E3432" w:rsidRDefault="007E3432" w:rsidP="00DC5981">
      <w:pPr>
        <w:spacing w:after="0" w:line="360" w:lineRule="auto"/>
        <w:rPr>
          <w:b/>
          <w:sz w:val="28"/>
          <w:szCs w:val="28"/>
        </w:rPr>
      </w:pPr>
    </w:p>
    <w:p w14:paraId="3DDE0F2F" w14:textId="77777777" w:rsidR="007E3432" w:rsidRDefault="007E3432" w:rsidP="00DC5981">
      <w:pPr>
        <w:spacing w:after="0" w:line="360" w:lineRule="auto"/>
        <w:rPr>
          <w:b/>
          <w:sz w:val="28"/>
          <w:szCs w:val="28"/>
        </w:rPr>
      </w:pPr>
    </w:p>
    <w:p w14:paraId="0286717A" w14:textId="7D6C5510" w:rsidR="00281FA8" w:rsidRDefault="001C5981" w:rsidP="00DC5981">
      <w:pPr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Conclusiones</w:t>
      </w:r>
    </w:p>
    <w:p w14:paraId="133F7CE7" w14:textId="77777777" w:rsidR="00DC5981" w:rsidRPr="009954BF" w:rsidRDefault="00DC5981" w:rsidP="00DC5981">
      <w:pPr>
        <w:spacing w:after="0" w:line="360" w:lineRule="auto"/>
      </w:pPr>
    </w:p>
    <w:p w14:paraId="46E64E38" w14:textId="565EB879" w:rsidR="00331015" w:rsidRDefault="00DC5981" w:rsidP="00331015">
      <w:pPr>
        <w:spacing w:after="0" w:line="360" w:lineRule="auto"/>
        <w:jc w:val="both"/>
      </w:pPr>
      <w:r>
        <w:t xml:space="preserve">     </w:t>
      </w:r>
      <w:r w:rsidR="00BF1F2A">
        <w:t xml:space="preserve">A través de este proyecto, hemos aprendido a aprovechar las capacidades del PIC16F887, como su ADC y el manejo de interrupciones para interactuar con un teclado matricial, por ejemplo. La programación en </w:t>
      </w:r>
      <w:proofErr w:type="spellStart"/>
      <w:r w:rsidR="00BF1F2A">
        <w:t>Assembler</w:t>
      </w:r>
      <w:proofErr w:type="spellEnd"/>
      <w:r w:rsidR="00BF1F2A">
        <w:t xml:space="preserve"> nos permitió escribir código optimizado y entender a fondo la arquitectura interna del microcontrolador.</w:t>
      </w:r>
      <w:r w:rsidR="00331015">
        <w:t xml:space="preserve"> </w:t>
      </w:r>
      <w:r w:rsidR="00A33603">
        <w:t xml:space="preserve">Además de fortalecer nuestra habilidad técnica, esta experiencia nos proporcionó una comprensión más profunda de los principios de la electrónica digital y la integración de sistemas hardware-software. </w:t>
      </w:r>
      <w:r w:rsidR="00331015">
        <w:t>En conjunto, esta experiencia nos ha preparado para enfrentar desafíos más complejos en futuros proyectos de diseño electrónico y sistemas embebidos, consolidando nuestro conocimiento teórico con habilidades prácticas que son fundamentales en el campo de la ingeniería electrónic</w:t>
      </w:r>
      <w:r w:rsidR="008D4FF3">
        <w:t>a</w:t>
      </w:r>
      <w:r w:rsidR="00331015">
        <w:t>.</w:t>
      </w:r>
    </w:p>
    <w:p w14:paraId="659BBF2B" w14:textId="0AE01B6B" w:rsidR="00281FA8" w:rsidRDefault="00281FA8" w:rsidP="00B601AF">
      <w:pPr>
        <w:spacing w:after="0" w:line="360" w:lineRule="auto"/>
      </w:pPr>
    </w:p>
    <w:sectPr w:rsidR="00281FA8" w:rsidSect="00B601AF">
      <w:type w:val="continuous"/>
      <w:pgSz w:w="11906" w:h="16838"/>
      <w:pgMar w:top="1418" w:right="1418" w:bottom="1418" w:left="1701" w:header="720" w:footer="709" w:gutter="0"/>
      <w:cols w:space="72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9E4F7" w14:textId="77777777" w:rsidR="00F35E0E" w:rsidRDefault="00F35E0E">
      <w:pPr>
        <w:spacing w:after="0" w:line="240" w:lineRule="auto"/>
      </w:pPr>
      <w:r>
        <w:separator/>
      </w:r>
    </w:p>
  </w:endnote>
  <w:endnote w:type="continuationSeparator" w:id="0">
    <w:p w14:paraId="5EF921CB" w14:textId="77777777" w:rsidR="00F35E0E" w:rsidRDefault="00F3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42A53" w14:textId="77777777" w:rsidR="00F35E0E" w:rsidRDefault="00F35E0E">
      <w:pPr>
        <w:spacing w:after="0" w:line="240" w:lineRule="auto"/>
      </w:pPr>
      <w:r>
        <w:separator/>
      </w:r>
    </w:p>
  </w:footnote>
  <w:footnote w:type="continuationSeparator" w:id="0">
    <w:p w14:paraId="44E11E73" w14:textId="77777777" w:rsidR="00F35E0E" w:rsidRDefault="00F3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3B8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C9F7E7B"/>
    <w:multiLevelType w:val="hybridMultilevel"/>
    <w:tmpl w:val="BE3A3238"/>
    <w:lvl w:ilvl="0" w:tplc="45EE4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F6E63"/>
    <w:multiLevelType w:val="hybridMultilevel"/>
    <w:tmpl w:val="DAD6EB0C"/>
    <w:lvl w:ilvl="0" w:tplc="86C25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11717"/>
    <w:multiLevelType w:val="multilevel"/>
    <w:tmpl w:val="03B8F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4C7450B"/>
    <w:multiLevelType w:val="hybridMultilevel"/>
    <w:tmpl w:val="8C924450"/>
    <w:lvl w:ilvl="0" w:tplc="3AD6814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308715">
    <w:abstractNumId w:val="0"/>
  </w:num>
  <w:num w:numId="2" w16cid:durableId="1514302024">
    <w:abstractNumId w:val="1"/>
  </w:num>
  <w:num w:numId="3" w16cid:durableId="1149370640">
    <w:abstractNumId w:val="2"/>
  </w:num>
  <w:num w:numId="4" w16cid:durableId="1544907282">
    <w:abstractNumId w:val="3"/>
  </w:num>
  <w:num w:numId="5" w16cid:durableId="91558159">
    <w:abstractNumId w:val="4"/>
  </w:num>
  <w:num w:numId="6" w16cid:durableId="522978841">
    <w:abstractNumId w:val="5"/>
  </w:num>
  <w:num w:numId="7" w16cid:durableId="2084571257">
    <w:abstractNumId w:val="6"/>
  </w:num>
  <w:num w:numId="8" w16cid:durableId="449319792">
    <w:abstractNumId w:val="8"/>
  </w:num>
  <w:num w:numId="9" w16cid:durableId="341592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5D3"/>
    <w:rsid w:val="00004296"/>
    <w:rsid w:val="0001649E"/>
    <w:rsid w:val="00020320"/>
    <w:rsid w:val="000B414E"/>
    <w:rsid w:val="00105B7E"/>
    <w:rsid w:val="00115A9A"/>
    <w:rsid w:val="0016418A"/>
    <w:rsid w:val="0017604C"/>
    <w:rsid w:val="001C469A"/>
    <w:rsid w:val="001C5981"/>
    <w:rsid w:val="001D36B2"/>
    <w:rsid w:val="001F4461"/>
    <w:rsid w:val="001F5BAE"/>
    <w:rsid w:val="00207F2A"/>
    <w:rsid w:val="00210BCD"/>
    <w:rsid w:val="00224FA2"/>
    <w:rsid w:val="00236CEF"/>
    <w:rsid w:val="00270676"/>
    <w:rsid w:val="00281FA8"/>
    <w:rsid w:val="002F797D"/>
    <w:rsid w:val="003049B2"/>
    <w:rsid w:val="00331015"/>
    <w:rsid w:val="00373DD2"/>
    <w:rsid w:val="003B2472"/>
    <w:rsid w:val="003F3D28"/>
    <w:rsid w:val="0040132E"/>
    <w:rsid w:val="00401FF7"/>
    <w:rsid w:val="0041403E"/>
    <w:rsid w:val="00414DF4"/>
    <w:rsid w:val="00433708"/>
    <w:rsid w:val="0044000C"/>
    <w:rsid w:val="004439BE"/>
    <w:rsid w:val="0045122A"/>
    <w:rsid w:val="004534A7"/>
    <w:rsid w:val="004658D5"/>
    <w:rsid w:val="004804FF"/>
    <w:rsid w:val="004948BB"/>
    <w:rsid w:val="004C58E5"/>
    <w:rsid w:val="004E05D9"/>
    <w:rsid w:val="004F1A22"/>
    <w:rsid w:val="004F5303"/>
    <w:rsid w:val="00534F84"/>
    <w:rsid w:val="005B0C1F"/>
    <w:rsid w:val="006252A7"/>
    <w:rsid w:val="00637963"/>
    <w:rsid w:val="00637B4F"/>
    <w:rsid w:val="00642048"/>
    <w:rsid w:val="006453AF"/>
    <w:rsid w:val="00651D03"/>
    <w:rsid w:val="006604E7"/>
    <w:rsid w:val="00673E55"/>
    <w:rsid w:val="006A1D40"/>
    <w:rsid w:val="006F7E47"/>
    <w:rsid w:val="00782F17"/>
    <w:rsid w:val="00792E00"/>
    <w:rsid w:val="0079580C"/>
    <w:rsid w:val="0079675A"/>
    <w:rsid w:val="007C64DC"/>
    <w:rsid w:val="007D022D"/>
    <w:rsid w:val="007E3432"/>
    <w:rsid w:val="00804F3C"/>
    <w:rsid w:val="008135F2"/>
    <w:rsid w:val="00831E1E"/>
    <w:rsid w:val="00873759"/>
    <w:rsid w:val="008C4CA3"/>
    <w:rsid w:val="008C7FD8"/>
    <w:rsid w:val="008D4FF3"/>
    <w:rsid w:val="008F6A6A"/>
    <w:rsid w:val="00920261"/>
    <w:rsid w:val="00926A20"/>
    <w:rsid w:val="00942675"/>
    <w:rsid w:val="00973259"/>
    <w:rsid w:val="0097718D"/>
    <w:rsid w:val="00977788"/>
    <w:rsid w:val="009954BF"/>
    <w:rsid w:val="00997031"/>
    <w:rsid w:val="009C360B"/>
    <w:rsid w:val="009D4BC6"/>
    <w:rsid w:val="00A058CA"/>
    <w:rsid w:val="00A1395F"/>
    <w:rsid w:val="00A33603"/>
    <w:rsid w:val="00A40990"/>
    <w:rsid w:val="00AC05D6"/>
    <w:rsid w:val="00B268FB"/>
    <w:rsid w:val="00B34A91"/>
    <w:rsid w:val="00B601AF"/>
    <w:rsid w:val="00B83E9E"/>
    <w:rsid w:val="00BC7C50"/>
    <w:rsid w:val="00BF1F2A"/>
    <w:rsid w:val="00C2146C"/>
    <w:rsid w:val="00C2648D"/>
    <w:rsid w:val="00C265C6"/>
    <w:rsid w:val="00C421B4"/>
    <w:rsid w:val="00C56B08"/>
    <w:rsid w:val="00C71B57"/>
    <w:rsid w:val="00C8016F"/>
    <w:rsid w:val="00C87D59"/>
    <w:rsid w:val="00CA0BB3"/>
    <w:rsid w:val="00CC1FDC"/>
    <w:rsid w:val="00CD1FAC"/>
    <w:rsid w:val="00CF6FE3"/>
    <w:rsid w:val="00D1060B"/>
    <w:rsid w:val="00D10E30"/>
    <w:rsid w:val="00D20034"/>
    <w:rsid w:val="00D458CB"/>
    <w:rsid w:val="00D739DF"/>
    <w:rsid w:val="00DC5981"/>
    <w:rsid w:val="00DD288D"/>
    <w:rsid w:val="00DE50BF"/>
    <w:rsid w:val="00DF45D3"/>
    <w:rsid w:val="00E1261B"/>
    <w:rsid w:val="00E344A1"/>
    <w:rsid w:val="00E55278"/>
    <w:rsid w:val="00EB4C4C"/>
    <w:rsid w:val="00F2112D"/>
    <w:rsid w:val="00F314DE"/>
    <w:rsid w:val="00F35E0E"/>
    <w:rsid w:val="00F8768E"/>
    <w:rsid w:val="00FC7399"/>
    <w:rsid w:val="00FD291F"/>
    <w:rsid w:val="00FF1625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56C39F9"/>
  <w15:chartTrackingRefBased/>
  <w15:docId w15:val="{845AA056-A1CA-46D4-A708-8E5E36B8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015"/>
    <w:pPr>
      <w:suppressAutoHyphens/>
      <w:spacing w:after="160" w:line="259" w:lineRule="auto"/>
    </w:pPr>
    <w:rPr>
      <w:rFonts w:ascii="Arial" w:eastAsia="Arial" w:hAnsi="Arial" w:cs="Arial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240" w:after="0" w:line="480" w:lineRule="auto"/>
      <w:jc w:val="center"/>
      <w:outlineLvl w:val="0"/>
    </w:pPr>
    <w:rPr>
      <w:b/>
      <w:color w:val="FF0000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keepLines/>
      <w:numPr>
        <w:ilvl w:val="1"/>
        <w:numId w:val="1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oindependiente"/>
    <w:qFormat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Textoindependiente"/>
    <w:qFormat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Textoindependiente"/>
    <w:qFormat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Textoindependiente"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eastAsia="Arial" w:cs="Arial"/>
    </w:rPr>
  </w:style>
  <w:style w:type="character" w:customStyle="1" w:styleId="ListLabel3">
    <w:name w:val="ListLabel 3"/>
    <w:rPr>
      <w:rFonts w:eastAsia="Courier New" w:cs="Courier New"/>
    </w:rPr>
  </w:style>
  <w:style w:type="character" w:customStyle="1" w:styleId="ListLabel4">
    <w:name w:val="ListLabel 4"/>
    <w:rPr>
      <w:rFonts w:eastAsia="Noto Sans Symbols" w:cs="Noto Sans Symbols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next w:val="Subttulo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next w:val="Textoindependiente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Prrafodelista">
    <w:name w:val="List Paragraph"/>
    <w:basedOn w:val="Normal"/>
    <w:uiPriority w:val="34"/>
    <w:qFormat/>
    <w:rsid w:val="004400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797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04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49B2"/>
    <w:rPr>
      <w:rFonts w:ascii="Arial" w:eastAsia="Arial" w:hAnsi="Arial" w:cs="Arial"/>
      <w:sz w:val="22"/>
      <w:szCs w:val="22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2648D"/>
    <w:rPr>
      <w:rFonts w:ascii="Arial" w:eastAsia="Arial" w:hAnsi="Arial" w:cs="Arial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2142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FCEFyN</dc:creator>
  <cp:keywords/>
  <cp:lastModifiedBy>Ignacio Ledesma</cp:lastModifiedBy>
  <cp:revision>43</cp:revision>
  <cp:lastPrinted>2024-06-18T17:30:00Z</cp:lastPrinted>
  <dcterms:created xsi:type="dcterms:W3CDTF">2020-03-31T19:03:00Z</dcterms:created>
  <dcterms:modified xsi:type="dcterms:W3CDTF">2024-06-18T17:30:00Z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eXit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